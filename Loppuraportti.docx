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0E44B" w14:textId="77777777" w:rsidR="004E1AED" w:rsidRPr="004E1AED" w:rsidRDefault="000E78AF" w:rsidP="004E1AED">
      <w:pPr>
        <w:pStyle w:val="Otsikko"/>
      </w:pPr>
      <w:r>
        <w:t>loppuraportti</w:t>
      </w:r>
    </w:p>
    <w:p w14:paraId="5952DB46" w14:textId="77777777" w:rsidR="00194DF6" w:rsidRPr="00AE3B28" w:rsidRDefault="000E78AF">
      <w:pPr>
        <w:pStyle w:val="Otsikko1"/>
        <w:rPr>
          <w:rFonts w:ascii="Times New Roman" w:hAnsi="Times New Roman" w:cs="Times New Roman"/>
        </w:rPr>
      </w:pPr>
      <w:r w:rsidRPr="00AE3B28">
        <w:rPr>
          <w:rFonts w:ascii="Times New Roman" w:hAnsi="Times New Roman" w:cs="Times New Roman"/>
        </w:rPr>
        <w:t>Taustaa</w:t>
      </w:r>
    </w:p>
    <w:p w14:paraId="5AB2F7F3" w14:textId="77777777" w:rsidR="000E78AF" w:rsidRDefault="000E78AF" w:rsidP="004E1AED">
      <w:pPr>
        <w:rPr>
          <w:rFonts w:ascii="Times New Roman" w:hAnsi="Times New Roman" w:cs="Times New Roman"/>
        </w:rPr>
      </w:pPr>
      <w:r w:rsidRPr="00AE3B28">
        <w:rPr>
          <w:rFonts w:ascii="Times New Roman" w:hAnsi="Times New Roman" w:cs="Times New Roman"/>
        </w:rPr>
        <w:t>Projektiryhmän (Maalipurkki Studios) tehtävänä oli tehdä peli.</w:t>
      </w:r>
    </w:p>
    <w:p w14:paraId="1EDF1838" w14:textId="77777777" w:rsidR="00AE3B28" w:rsidRPr="00AE3B28" w:rsidRDefault="00AE3B28" w:rsidP="004E1AED">
      <w:pPr>
        <w:rPr>
          <w:rFonts w:ascii="Times New Roman" w:hAnsi="Times New Roman" w:cs="Times New Roman"/>
        </w:rPr>
      </w:pPr>
      <w:bookmarkStart w:id="0" w:name="_GoBack"/>
      <w:bookmarkEnd w:id="0"/>
    </w:p>
    <w:p w14:paraId="6FB0E83E" w14:textId="77777777" w:rsidR="000E78AF" w:rsidRPr="00AE3B28" w:rsidRDefault="000E78AF" w:rsidP="000E78AF">
      <w:pPr>
        <w:pStyle w:val="Otsikko1"/>
        <w:rPr>
          <w:rFonts w:ascii="Times New Roman" w:hAnsi="Times New Roman" w:cs="Times New Roman"/>
        </w:rPr>
      </w:pPr>
      <w:r w:rsidRPr="00AE3B28">
        <w:rPr>
          <w:rFonts w:ascii="Times New Roman" w:hAnsi="Times New Roman" w:cs="Times New Roman"/>
        </w:rPr>
        <w:t>Saavutetut tulokset</w:t>
      </w:r>
    </w:p>
    <w:p w14:paraId="70CA92CC" w14:textId="77777777" w:rsidR="00AE3B28" w:rsidRPr="00AE3B28" w:rsidRDefault="000E78AF" w:rsidP="000E78AF">
      <w:pPr>
        <w:rPr>
          <w:rFonts w:ascii="Times New Roman" w:hAnsi="Times New Roman" w:cs="Times New Roman"/>
        </w:rPr>
      </w:pPr>
      <w:r w:rsidRPr="00AE3B28">
        <w:rPr>
          <w:rFonts w:ascii="Times New Roman" w:hAnsi="Times New Roman" w:cs="Times New Roman"/>
        </w:rPr>
        <w:t>Peli on saatu hyvälle alulle, suurin osa tarvittavista ääni- ja grafiikkatiedostoista ovat valmiita, mutta pelin koodauspuolella on vajeita.</w:t>
      </w:r>
      <w:r w:rsidR="00AE3B28" w:rsidRPr="00AE3B28">
        <w:rPr>
          <w:rFonts w:ascii="Times New Roman" w:hAnsi="Times New Roman" w:cs="Times New Roman"/>
        </w:rPr>
        <w:t xml:space="preserve"> </w:t>
      </w:r>
    </w:p>
    <w:p w14:paraId="266E9B1D" w14:textId="77777777" w:rsidR="000E78AF" w:rsidRPr="00AE3B28" w:rsidRDefault="00AE3B28" w:rsidP="000E78AF">
      <w:pPr>
        <w:rPr>
          <w:rFonts w:ascii="Times New Roman" w:hAnsi="Times New Roman" w:cs="Times New Roman"/>
        </w:rPr>
      </w:pPr>
      <w:r w:rsidRPr="00AE3B28">
        <w:rPr>
          <w:rFonts w:ascii="Times New Roman" w:hAnsi="Times New Roman" w:cs="Times New Roman"/>
        </w:rPr>
        <w:t>Pelihahmoa koskevat mekaniikat ovat pitkälti valmiit. Suurin puute on pelin muissa ominaisuuksissa, kuten moninpelin toiminnassa sekä ympäristön ”reaktiivisuudessa”.</w:t>
      </w:r>
    </w:p>
    <w:p w14:paraId="7C417CE0" w14:textId="77777777" w:rsidR="000E78AF" w:rsidRPr="00AE3B28" w:rsidRDefault="000E78AF" w:rsidP="000E78AF">
      <w:pPr>
        <w:rPr>
          <w:rFonts w:ascii="Times New Roman" w:hAnsi="Times New Roman" w:cs="Times New Roman"/>
        </w:rPr>
      </w:pPr>
    </w:p>
    <w:p w14:paraId="7760994E" w14:textId="77777777" w:rsidR="000E78AF" w:rsidRPr="00AE3B28" w:rsidRDefault="000E78AF" w:rsidP="000E78AF">
      <w:pPr>
        <w:pStyle w:val="Otsikko1"/>
        <w:rPr>
          <w:rFonts w:ascii="Times New Roman" w:hAnsi="Times New Roman" w:cs="Times New Roman"/>
        </w:rPr>
      </w:pPr>
      <w:r w:rsidRPr="00AE3B28">
        <w:rPr>
          <w:rFonts w:ascii="Times New Roman" w:hAnsi="Times New Roman" w:cs="Times New Roman"/>
        </w:rPr>
        <w:t>Työn eteneminen</w:t>
      </w:r>
    </w:p>
    <w:p w14:paraId="4FE62FF5" w14:textId="77777777" w:rsidR="00AE3B28" w:rsidRPr="00AE3B28" w:rsidRDefault="00AE3B28" w:rsidP="00AE3B28">
      <w:pPr>
        <w:pStyle w:val="paragraph"/>
        <w:spacing w:before="0" w:beforeAutospacing="0" w:after="0" w:afterAutospacing="0"/>
        <w:textAlignment w:val="baseline"/>
        <w:rPr>
          <w:rStyle w:val="eop"/>
          <w:sz w:val="22"/>
          <w:szCs w:val="22"/>
          <w:lang w:val="fi-FI"/>
        </w:rPr>
      </w:pPr>
      <w:r w:rsidRPr="00AE3B28">
        <w:rPr>
          <w:rStyle w:val="normaltextrun"/>
          <w:sz w:val="22"/>
          <w:szCs w:val="22"/>
          <w:lang w:val="fi-FI"/>
        </w:rPr>
        <w:t>Työnjako oli selkeä ja päätimme, että kaikki saavat tehdä työtään omaan tahtiinsa. Muut ryhmäläiset esittävät toiveita muille, joita pyritään toteuttamaan.</w:t>
      </w:r>
      <w:r w:rsidRPr="00AE3B28">
        <w:rPr>
          <w:rStyle w:val="eop"/>
          <w:sz w:val="22"/>
          <w:szCs w:val="22"/>
          <w:lang w:val="fi-FI"/>
        </w:rPr>
        <w:t> </w:t>
      </w:r>
    </w:p>
    <w:p w14:paraId="4CCAB620" w14:textId="77777777" w:rsidR="00AE3B28" w:rsidRPr="00AE3B28" w:rsidRDefault="00AE3B28" w:rsidP="00AE3B28">
      <w:pPr>
        <w:pStyle w:val="paragraph"/>
        <w:spacing w:before="0" w:beforeAutospacing="0" w:after="0" w:afterAutospacing="0"/>
        <w:textAlignment w:val="baseline"/>
        <w:rPr>
          <w:sz w:val="18"/>
          <w:szCs w:val="18"/>
          <w:lang w:val="fi-FI"/>
        </w:rPr>
      </w:pPr>
    </w:p>
    <w:p w14:paraId="17B9C796" w14:textId="77777777" w:rsidR="00AE3B28" w:rsidRPr="00AE3B28" w:rsidRDefault="00AE3B28" w:rsidP="00AE3B28">
      <w:pPr>
        <w:pStyle w:val="paragraph"/>
        <w:spacing w:before="0" w:beforeAutospacing="0" w:after="0" w:afterAutospacing="0"/>
        <w:textAlignment w:val="baseline"/>
        <w:rPr>
          <w:rStyle w:val="eop"/>
          <w:sz w:val="22"/>
          <w:szCs w:val="22"/>
          <w:lang w:val="fi-FI"/>
        </w:rPr>
      </w:pPr>
      <w:r w:rsidRPr="00AE3B28">
        <w:rPr>
          <w:rStyle w:val="normaltextrun"/>
          <w:sz w:val="22"/>
          <w:szCs w:val="22"/>
          <w:lang w:val="fi-FI"/>
        </w:rPr>
        <w:t>Alussa tahti oli erittäin hidas, eikä kukaan jaksanut aloittaa. Myöhemmin kaikki aloittivat omat työtehtävänsä, jonka jälkeen työnteko oli säännöllistä ja aktiivista. Välillä jollain ei ollut tehtäviä, sillä jatkaa ei pystynyt ilman muiden etenemistä.</w:t>
      </w:r>
      <w:r w:rsidRPr="00AE3B28">
        <w:rPr>
          <w:rStyle w:val="eop"/>
          <w:sz w:val="22"/>
          <w:szCs w:val="22"/>
          <w:lang w:val="fi-FI"/>
        </w:rPr>
        <w:t> </w:t>
      </w:r>
    </w:p>
    <w:p w14:paraId="4D2A96CA" w14:textId="77777777" w:rsidR="00AE3B28" w:rsidRPr="00AE3B28" w:rsidRDefault="00AE3B28" w:rsidP="00AE3B28">
      <w:pPr>
        <w:pStyle w:val="paragraph"/>
        <w:spacing w:before="0" w:beforeAutospacing="0" w:after="0" w:afterAutospacing="0"/>
        <w:textAlignment w:val="baseline"/>
        <w:rPr>
          <w:sz w:val="22"/>
          <w:szCs w:val="22"/>
          <w:lang w:val="fi-FI"/>
        </w:rPr>
      </w:pPr>
    </w:p>
    <w:p w14:paraId="75E7A04A"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sz w:val="22"/>
          <w:szCs w:val="22"/>
          <w:lang w:val="fi-FI"/>
        </w:rPr>
        <w:t>Projektin loppumetreillä ilmeni ongelmia, joiden viimeistely oli vaikeaa. Joitain asioita ei ehditty tehdä. Yhteistyöllä projektipelin perustoiminnot saatiin toimimaan, kaikkia haluttuja ominaisuuksia ei kuitenkaan pystytty toteuttamaan.</w:t>
      </w:r>
      <w:r w:rsidRPr="00AE3B28">
        <w:rPr>
          <w:rStyle w:val="eop"/>
          <w:sz w:val="22"/>
          <w:szCs w:val="22"/>
          <w:lang w:val="fi-FI"/>
        </w:rPr>
        <w:t> </w:t>
      </w:r>
    </w:p>
    <w:p w14:paraId="51FD4013" w14:textId="77777777" w:rsidR="000E78AF" w:rsidRPr="00AE3B28" w:rsidRDefault="000E78AF" w:rsidP="000E78AF">
      <w:pPr>
        <w:rPr>
          <w:rFonts w:ascii="Times New Roman" w:hAnsi="Times New Roman" w:cs="Times New Roman"/>
        </w:rPr>
      </w:pPr>
    </w:p>
    <w:p w14:paraId="7B900937" w14:textId="77777777" w:rsidR="000E78AF" w:rsidRPr="00AE3B28" w:rsidRDefault="000E78AF" w:rsidP="000E78AF">
      <w:pPr>
        <w:pStyle w:val="Otsikko1"/>
        <w:rPr>
          <w:rFonts w:ascii="Times New Roman" w:hAnsi="Times New Roman" w:cs="Times New Roman"/>
        </w:rPr>
      </w:pPr>
      <w:r w:rsidRPr="00AE3B28">
        <w:rPr>
          <w:rFonts w:ascii="Times New Roman" w:hAnsi="Times New Roman" w:cs="Times New Roman"/>
        </w:rPr>
        <w:t>kustannukset</w:t>
      </w:r>
    </w:p>
    <w:p w14:paraId="5FBE8DE5" w14:textId="77777777" w:rsidR="00AE3B28" w:rsidRPr="00AE3B28" w:rsidRDefault="00AE3B28" w:rsidP="00AE3B28">
      <w:pPr>
        <w:pStyle w:val="paragraph"/>
        <w:spacing w:before="0" w:beforeAutospacing="0" w:after="0" w:afterAutospacing="0"/>
        <w:textAlignment w:val="baseline"/>
        <w:rPr>
          <w:rStyle w:val="eop"/>
          <w:sz w:val="22"/>
          <w:szCs w:val="22"/>
          <w:lang w:val="fi-FI"/>
        </w:rPr>
      </w:pPr>
      <w:r w:rsidRPr="00AE3B28">
        <w:rPr>
          <w:rStyle w:val="normaltextrun"/>
          <w:sz w:val="22"/>
          <w:szCs w:val="22"/>
          <w:lang w:val="fi-FI"/>
        </w:rPr>
        <w:t>Pelissä käytettiin pelkästään ilmaisohjelmia, tai ohjelmien ilmaisversioita. Projektissa ei näin ollen ole käytetty rahaa. </w:t>
      </w:r>
      <w:r w:rsidRPr="00AE3B28">
        <w:rPr>
          <w:rStyle w:val="eop"/>
          <w:sz w:val="22"/>
          <w:szCs w:val="22"/>
          <w:lang w:val="fi-FI"/>
        </w:rPr>
        <w:t> </w:t>
      </w:r>
    </w:p>
    <w:p w14:paraId="2C568167" w14:textId="77777777" w:rsidR="00AE3B28" w:rsidRPr="00AE3B28" w:rsidRDefault="00AE3B28" w:rsidP="00AE3B28">
      <w:pPr>
        <w:pStyle w:val="paragraph"/>
        <w:spacing w:before="0" w:beforeAutospacing="0" w:after="0" w:afterAutospacing="0"/>
        <w:textAlignment w:val="baseline"/>
        <w:rPr>
          <w:sz w:val="22"/>
          <w:szCs w:val="22"/>
          <w:lang w:val="fi-FI"/>
        </w:rPr>
      </w:pPr>
    </w:p>
    <w:p w14:paraId="0DAF25E3" w14:textId="77777777" w:rsidR="000E78AF"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sz w:val="22"/>
          <w:szCs w:val="22"/>
          <w:lang w:val="fi-FI"/>
        </w:rPr>
        <w:t>Pelistä ei koitunut kustannuksia kellekään ryhmän jäsenistä. Kyseessä oli koulutyö, eikä ryhmäläisillä ollut tarvetta käyttää projektiin rahaa.</w:t>
      </w:r>
      <w:r w:rsidRPr="00AE3B28">
        <w:rPr>
          <w:rStyle w:val="eop"/>
          <w:sz w:val="22"/>
          <w:szCs w:val="22"/>
          <w:lang w:val="fi-FI"/>
        </w:rPr>
        <w:t> </w:t>
      </w:r>
    </w:p>
    <w:p w14:paraId="134D244C" w14:textId="77777777" w:rsidR="000E78AF" w:rsidRPr="00AE3B28" w:rsidRDefault="000E78AF" w:rsidP="000E78AF">
      <w:pPr>
        <w:rPr>
          <w:rFonts w:ascii="Times New Roman" w:hAnsi="Times New Roman" w:cs="Times New Roman"/>
        </w:rPr>
      </w:pPr>
    </w:p>
    <w:p w14:paraId="11763F3E" w14:textId="77777777" w:rsidR="000E78AF" w:rsidRPr="00AE3B28" w:rsidRDefault="000E78AF" w:rsidP="000E78AF">
      <w:pPr>
        <w:pStyle w:val="Otsikko1"/>
        <w:rPr>
          <w:rFonts w:ascii="Times New Roman" w:hAnsi="Times New Roman" w:cs="Times New Roman"/>
        </w:rPr>
      </w:pPr>
      <w:r w:rsidRPr="00AE3B28">
        <w:rPr>
          <w:rFonts w:ascii="Times New Roman" w:hAnsi="Times New Roman" w:cs="Times New Roman"/>
        </w:rPr>
        <w:t>resurssien käyttö</w:t>
      </w:r>
    </w:p>
    <w:p w14:paraId="0064F9E1"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spellingerror"/>
          <w:sz w:val="22"/>
          <w:szCs w:val="22"/>
          <w:u w:val="single"/>
          <w:lang w:val="fi-FI"/>
        </w:rPr>
        <w:t>Grafiikat</w:t>
      </w:r>
      <w:r w:rsidRPr="00AE3B28">
        <w:rPr>
          <w:rStyle w:val="eop"/>
          <w:sz w:val="22"/>
          <w:szCs w:val="22"/>
          <w:lang w:val="fi-FI"/>
        </w:rPr>
        <w:t> </w:t>
      </w:r>
    </w:p>
    <w:p w14:paraId="3CD2E3BC"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rFonts w:eastAsiaTheme="majorEastAsia"/>
          <w:sz w:val="22"/>
          <w:szCs w:val="22"/>
          <w:lang w:val="fi-FI"/>
        </w:rPr>
        <w:t>Grafiikkoihin käytimme Paint.NET ohjelmaa luomaan kaikki </w:t>
      </w:r>
      <w:r w:rsidRPr="00AE3B28">
        <w:rPr>
          <w:rStyle w:val="spellingerror"/>
          <w:sz w:val="22"/>
          <w:szCs w:val="22"/>
          <w:lang w:val="fi-FI"/>
        </w:rPr>
        <w:t>graaffiset</w:t>
      </w:r>
      <w:r w:rsidRPr="00AE3B28">
        <w:rPr>
          <w:rStyle w:val="normaltextrun"/>
          <w:rFonts w:eastAsiaTheme="majorEastAsia"/>
          <w:sz w:val="22"/>
          <w:szCs w:val="22"/>
          <w:lang w:val="fi-FI"/>
        </w:rPr>
        <w:t> </w:t>
      </w:r>
      <w:r w:rsidRPr="00AE3B28">
        <w:rPr>
          <w:rStyle w:val="spellingerror"/>
          <w:sz w:val="22"/>
          <w:szCs w:val="22"/>
          <w:lang w:val="fi-FI"/>
        </w:rPr>
        <w:t>assetit</w:t>
      </w:r>
      <w:r>
        <w:rPr>
          <w:rStyle w:val="eop"/>
          <w:sz w:val="22"/>
          <w:szCs w:val="22"/>
          <w:lang w:val="fi-FI"/>
        </w:rPr>
        <w:t>.</w:t>
      </w:r>
    </w:p>
    <w:p w14:paraId="01778994"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rFonts w:eastAsiaTheme="majorEastAsia"/>
          <w:sz w:val="22"/>
          <w:szCs w:val="22"/>
          <w:lang w:val="fi-FI"/>
        </w:rPr>
        <w:t>Kaikki Grafiikat loi Eetu Aittamäki käyttäen </w:t>
      </w:r>
      <w:r w:rsidRPr="00AE3B28">
        <w:rPr>
          <w:rStyle w:val="spellingerror"/>
          <w:sz w:val="22"/>
          <w:szCs w:val="22"/>
          <w:lang w:val="fi-FI"/>
        </w:rPr>
        <w:t>Paint.NET:in</w:t>
      </w:r>
      <w:r w:rsidRPr="00AE3B28">
        <w:rPr>
          <w:rStyle w:val="normaltextrun"/>
          <w:rFonts w:eastAsiaTheme="majorEastAsia"/>
          <w:sz w:val="22"/>
          <w:szCs w:val="22"/>
          <w:lang w:val="fi-FI"/>
        </w:rPr>
        <w:t> resursseja</w:t>
      </w:r>
      <w:r>
        <w:rPr>
          <w:rStyle w:val="eop"/>
          <w:sz w:val="22"/>
          <w:szCs w:val="22"/>
          <w:lang w:val="fi-FI"/>
        </w:rPr>
        <w:t>.</w:t>
      </w:r>
    </w:p>
    <w:p w14:paraId="61E5B24E" w14:textId="77777777" w:rsidR="00AE3B28" w:rsidRDefault="00AE3B28" w:rsidP="00AE3B28">
      <w:pPr>
        <w:pStyle w:val="paragraph"/>
        <w:spacing w:before="0" w:beforeAutospacing="0" w:after="0" w:afterAutospacing="0"/>
        <w:textAlignment w:val="baseline"/>
        <w:rPr>
          <w:sz w:val="22"/>
          <w:szCs w:val="22"/>
          <w:lang w:val="fi-FI"/>
        </w:rPr>
      </w:pPr>
      <w:r w:rsidRPr="00AE3B28">
        <w:rPr>
          <w:rStyle w:val="eop"/>
          <w:sz w:val="22"/>
          <w:szCs w:val="22"/>
          <w:lang w:val="fi-FI"/>
        </w:rPr>
        <w:t> </w:t>
      </w:r>
    </w:p>
    <w:p w14:paraId="43F63560" w14:textId="77777777" w:rsidR="00AE3B28" w:rsidRPr="00AE3B28" w:rsidRDefault="00AE3B28" w:rsidP="00AE3B28">
      <w:pPr>
        <w:pStyle w:val="paragraph"/>
        <w:spacing w:before="0" w:beforeAutospacing="0" w:after="0" w:afterAutospacing="0"/>
        <w:textAlignment w:val="baseline"/>
        <w:rPr>
          <w:sz w:val="22"/>
          <w:szCs w:val="22"/>
          <w:lang w:val="fi-FI"/>
        </w:rPr>
      </w:pPr>
    </w:p>
    <w:p w14:paraId="576A7D6A"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rFonts w:eastAsiaTheme="majorEastAsia"/>
          <w:sz w:val="22"/>
          <w:szCs w:val="22"/>
          <w:u w:val="single"/>
          <w:lang w:val="fi-FI"/>
        </w:rPr>
        <w:t>Äänet</w:t>
      </w:r>
      <w:r w:rsidRPr="00AE3B28">
        <w:rPr>
          <w:rStyle w:val="eop"/>
          <w:sz w:val="22"/>
          <w:szCs w:val="22"/>
          <w:lang w:val="fi-FI"/>
        </w:rPr>
        <w:t> </w:t>
      </w:r>
    </w:p>
    <w:p w14:paraId="2B5A27AC"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rFonts w:eastAsiaTheme="majorEastAsia"/>
          <w:sz w:val="22"/>
          <w:szCs w:val="22"/>
          <w:lang w:val="fi-FI"/>
        </w:rPr>
        <w:t>Musiikin luontiin käytimme FL Studio 20 ohjelmaa ja sen resursseja.</w:t>
      </w:r>
      <w:r w:rsidRPr="00AE3B28">
        <w:rPr>
          <w:rStyle w:val="eop"/>
          <w:sz w:val="22"/>
          <w:szCs w:val="22"/>
          <w:lang w:val="fi-FI"/>
        </w:rPr>
        <w:t> </w:t>
      </w:r>
    </w:p>
    <w:p w14:paraId="3CB0B4FF"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rFonts w:eastAsiaTheme="majorEastAsia"/>
          <w:sz w:val="22"/>
          <w:szCs w:val="22"/>
          <w:lang w:val="fi-FI"/>
        </w:rPr>
        <w:t>Äänitehosteisiin käytimme </w:t>
      </w:r>
      <w:hyperlink r:id="rId11" w:tgtFrame="_blank" w:history="1">
        <w:r w:rsidRPr="00AE3B28">
          <w:rPr>
            <w:rStyle w:val="normaltextrun"/>
            <w:rFonts w:eastAsiaTheme="majorEastAsia"/>
            <w:color w:val="0563C1"/>
            <w:sz w:val="22"/>
            <w:szCs w:val="22"/>
            <w:u w:val="single"/>
            <w:lang w:val="fi-FI"/>
          </w:rPr>
          <w:t>Freesound.com</w:t>
        </w:r>
      </w:hyperlink>
      <w:r w:rsidRPr="00AE3B28">
        <w:rPr>
          <w:rStyle w:val="normaltextrun"/>
          <w:rFonts w:eastAsiaTheme="majorEastAsia"/>
          <w:sz w:val="22"/>
          <w:szCs w:val="22"/>
          <w:lang w:val="fi-FI"/>
        </w:rPr>
        <w:t> sivua ja sen ilmaisia ääni </w:t>
      </w:r>
      <w:r w:rsidRPr="00AE3B28">
        <w:rPr>
          <w:rStyle w:val="spellingerror"/>
          <w:sz w:val="22"/>
          <w:szCs w:val="22"/>
          <w:lang w:val="fi-FI"/>
        </w:rPr>
        <w:t>klippejä</w:t>
      </w:r>
      <w:r>
        <w:rPr>
          <w:rStyle w:val="eop"/>
          <w:sz w:val="22"/>
          <w:szCs w:val="22"/>
          <w:lang w:val="fi-FI"/>
        </w:rPr>
        <w:t>.</w:t>
      </w:r>
    </w:p>
    <w:p w14:paraId="621C675D"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rFonts w:eastAsiaTheme="majorEastAsia"/>
          <w:sz w:val="22"/>
          <w:szCs w:val="22"/>
          <w:lang w:val="fi-FI"/>
        </w:rPr>
        <w:t>Äänien tiedosto tyyppien muuntamiseen käytimme </w:t>
      </w:r>
      <w:hyperlink r:id="rId12" w:tgtFrame="_blank" w:history="1">
        <w:r w:rsidRPr="00AE3B28">
          <w:rPr>
            <w:rStyle w:val="normaltextrun"/>
            <w:rFonts w:eastAsiaTheme="majorEastAsia"/>
            <w:color w:val="0563C1"/>
            <w:sz w:val="22"/>
            <w:szCs w:val="22"/>
            <w:u w:val="single"/>
            <w:lang w:val="fi-FI"/>
          </w:rPr>
          <w:t>Online-audio-convertor.com</w:t>
        </w:r>
      </w:hyperlink>
      <w:r w:rsidRPr="00AE3B28">
        <w:rPr>
          <w:rStyle w:val="normaltextrun"/>
          <w:rFonts w:eastAsiaTheme="majorEastAsia"/>
          <w:sz w:val="22"/>
          <w:szCs w:val="22"/>
          <w:lang w:val="fi-FI"/>
        </w:rPr>
        <w:t> </w:t>
      </w:r>
      <w:proofErr w:type="gramStart"/>
      <w:r w:rsidRPr="00AE3B28">
        <w:rPr>
          <w:rStyle w:val="normaltextrun"/>
          <w:rFonts w:eastAsiaTheme="majorEastAsia"/>
          <w:sz w:val="22"/>
          <w:szCs w:val="22"/>
          <w:lang w:val="fi-FI"/>
        </w:rPr>
        <w:t>sivua</w:t>
      </w:r>
      <w:r w:rsidRPr="00AE3B28">
        <w:rPr>
          <w:rStyle w:val="eop"/>
          <w:sz w:val="22"/>
          <w:szCs w:val="22"/>
          <w:lang w:val="fi-FI"/>
        </w:rPr>
        <w:t> </w:t>
      </w:r>
      <w:r>
        <w:rPr>
          <w:rStyle w:val="eop"/>
          <w:sz w:val="22"/>
          <w:szCs w:val="22"/>
          <w:lang w:val="fi-FI"/>
        </w:rPr>
        <w:t>.</w:t>
      </w:r>
      <w:proofErr w:type="gramEnd"/>
    </w:p>
    <w:p w14:paraId="76B6349F"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eop"/>
          <w:sz w:val="22"/>
          <w:szCs w:val="22"/>
          <w:lang w:val="fi-FI"/>
        </w:rPr>
        <w:t> </w:t>
      </w:r>
    </w:p>
    <w:p w14:paraId="470DAFCC" w14:textId="77777777" w:rsidR="00AE3B28" w:rsidRDefault="00AE3B28" w:rsidP="00AE3B28">
      <w:pPr>
        <w:pStyle w:val="paragraph"/>
        <w:spacing w:before="0" w:beforeAutospacing="0" w:after="0" w:afterAutospacing="0"/>
        <w:textAlignment w:val="baseline"/>
        <w:rPr>
          <w:rStyle w:val="normaltextrun"/>
          <w:rFonts w:eastAsiaTheme="majorEastAsia"/>
          <w:sz w:val="22"/>
          <w:szCs w:val="22"/>
          <w:u w:val="single"/>
          <w:lang w:val="fi-FI"/>
        </w:rPr>
      </w:pPr>
    </w:p>
    <w:p w14:paraId="731DFEA5"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rFonts w:eastAsiaTheme="majorEastAsia"/>
          <w:sz w:val="22"/>
          <w:szCs w:val="22"/>
          <w:u w:val="single"/>
          <w:lang w:val="fi-FI"/>
        </w:rPr>
        <w:lastRenderedPageBreak/>
        <w:t>Ohjelmointi</w:t>
      </w:r>
      <w:r w:rsidRPr="00AE3B28">
        <w:rPr>
          <w:rStyle w:val="eop"/>
          <w:sz w:val="22"/>
          <w:szCs w:val="22"/>
          <w:lang w:val="fi-FI"/>
        </w:rPr>
        <w:t> </w:t>
      </w:r>
    </w:p>
    <w:p w14:paraId="60BF0277"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rFonts w:eastAsiaTheme="majorEastAsia"/>
          <w:sz w:val="22"/>
          <w:szCs w:val="22"/>
          <w:lang w:val="fi-FI"/>
        </w:rPr>
        <w:t>Pelin ohjelmointiin ja luontiin käytimme </w:t>
      </w:r>
      <w:r w:rsidRPr="00AE3B28">
        <w:rPr>
          <w:rStyle w:val="spellingerror"/>
          <w:sz w:val="22"/>
          <w:szCs w:val="22"/>
          <w:lang w:val="fi-FI"/>
        </w:rPr>
        <w:t>Unityn</w:t>
      </w:r>
      <w:r w:rsidRPr="00AE3B28">
        <w:rPr>
          <w:rStyle w:val="normaltextrun"/>
          <w:rFonts w:eastAsiaTheme="majorEastAsia"/>
          <w:sz w:val="22"/>
          <w:szCs w:val="22"/>
          <w:lang w:val="fi-FI"/>
        </w:rPr>
        <w:t> ilmaista versiota.</w:t>
      </w:r>
      <w:r w:rsidRPr="00AE3B28">
        <w:rPr>
          <w:rStyle w:val="eop"/>
          <w:sz w:val="22"/>
          <w:szCs w:val="22"/>
          <w:lang w:val="fi-FI"/>
        </w:rPr>
        <w:t> </w:t>
      </w:r>
    </w:p>
    <w:p w14:paraId="1ACE7942" w14:textId="77777777" w:rsidR="00AE3B28" w:rsidRDefault="00AE3B28" w:rsidP="00AE3B28">
      <w:pPr>
        <w:pStyle w:val="paragraph"/>
        <w:spacing w:before="0" w:beforeAutospacing="0" w:after="0" w:afterAutospacing="0"/>
        <w:textAlignment w:val="baseline"/>
        <w:rPr>
          <w:rStyle w:val="eop"/>
          <w:sz w:val="22"/>
          <w:szCs w:val="22"/>
          <w:lang w:val="fi-FI"/>
        </w:rPr>
      </w:pPr>
      <w:r w:rsidRPr="00AE3B28">
        <w:rPr>
          <w:rStyle w:val="normaltextrun"/>
          <w:rFonts w:eastAsiaTheme="majorEastAsia"/>
          <w:sz w:val="22"/>
          <w:szCs w:val="22"/>
          <w:lang w:val="fi-FI"/>
        </w:rPr>
        <w:t>Koodin muokkaamiseen Taavi Lahti ja Teemu Nenonen käyttivät Visual studio 17</w:t>
      </w:r>
      <w:r>
        <w:rPr>
          <w:rStyle w:val="eop"/>
          <w:sz w:val="22"/>
          <w:szCs w:val="22"/>
          <w:lang w:val="fi-FI"/>
        </w:rPr>
        <w:t>:sta.</w:t>
      </w:r>
    </w:p>
    <w:p w14:paraId="7E0E8D46" w14:textId="77777777" w:rsidR="00BA54FF" w:rsidRDefault="00BA54FF" w:rsidP="00AE3B28">
      <w:pPr>
        <w:pStyle w:val="paragraph"/>
        <w:spacing w:before="0" w:beforeAutospacing="0" w:after="0" w:afterAutospacing="0"/>
        <w:textAlignment w:val="baseline"/>
        <w:rPr>
          <w:rStyle w:val="eop"/>
          <w:sz w:val="22"/>
          <w:szCs w:val="22"/>
          <w:lang w:val="fi-FI"/>
        </w:rPr>
      </w:pPr>
    </w:p>
    <w:p w14:paraId="0F4EAE65" w14:textId="77777777" w:rsidR="000E78AF" w:rsidRDefault="00BA54FF" w:rsidP="000E78AF">
      <w:pPr>
        <w:rPr>
          <w:rFonts w:ascii="Times New Roman" w:hAnsi="Times New Roman" w:cs="Times New Roman"/>
        </w:rPr>
      </w:pPr>
      <w:r>
        <w:rPr>
          <w:rFonts w:ascii="Times New Roman" w:hAnsi="Times New Roman" w:cs="Times New Roman"/>
        </w:rPr>
        <w:t>Projektin jäsenten työtavasta ja yleisestä välinpitämättömyydestä ajankulutuksesta johtuen lopullisten työtuntien listaaminen on miltei mahdotonta. Suuntaa antavia numeroita voisimme ympäriinsä heitellä, mutta kellään ei ole realistista kuvaa omien töidensä määrästä.</w:t>
      </w:r>
    </w:p>
    <w:p w14:paraId="588504D3" w14:textId="77777777" w:rsidR="00BA54FF" w:rsidRPr="00AE3B28" w:rsidRDefault="00BA54FF" w:rsidP="000E78AF">
      <w:pPr>
        <w:rPr>
          <w:rFonts w:ascii="Times New Roman" w:hAnsi="Times New Roman" w:cs="Times New Roman"/>
        </w:rPr>
      </w:pPr>
    </w:p>
    <w:p w14:paraId="0216EBF9" w14:textId="77777777" w:rsidR="000E78AF" w:rsidRPr="00AE3B28" w:rsidRDefault="000E78AF" w:rsidP="000E78AF">
      <w:pPr>
        <w:pStyle w:val="Otsikko1"/>
        <w:rPr>
          <w:rFonts w:ascii="Times New Roman" w:hAnsi="Times New Roman" w:cs="Times New Roman"/>
        </w:rPr>
      </w:pPr>
      <w:r w:rsidRPr="00AE3B28">
        <w:rPr>
          <w:rFonts w:ascii="Times New Roman" w:hAnsi="Times New Roman" w:cs="Times New Roman"/>
        </w:rPr>
        <w:t>kokemukset</w:t>
      </w:r>
    </w:p>
    <w:p w14:paraId="4467505A"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sz w:val="22"/>
          <w:szCs w:val="22"/>
          <w:lang w:val="fi-FI"/>
        </w:rPr>
        <w:t>Projektimme on rakentaa yhdessä peli. Jokaiselle jaettiin omat työtehtävät, joita suoritettiin omaan tahtiin toisten toiveiden mukaan. Koemme toimivamme hyvin yhteen ja yhdessä työskentely oli mukavaa. Jokainen sai roolin, joka vastasi henkilön taitoja ja vahvuuksia.</w:t>
      </w:r>
    </w:p>
    <w:p w14:paraId="4A825C92" w14:textId="77777777" w:rsidR="00AE3B28" w:rsidRDefault="00AE3B28" w:rsidP="00AE3B28">
      <w:pPr>
        <w:pStyle w:val="paragraph"/>
        <w:spacing w:before="0" w:beforeAutospacing="0" w:after="0" w:afterAutospacing="0"/>
        <w:textAlignment w:val="baseline"/>
        <w:rPr>
          <w:rStyle w:val="eop"/>
          <w:sz w:val="22"/>
          <w:szCs w:val="22"/>
          <w:lang w:val="fi-FI"/>
        </w:rPr>
      </w:pPr>
      <w:r w:rsidRPr="00AE3B28">
        <w:rPr>
          <w:rStyle w:val="normaltextrun"/>
          <w:sz w:val="22"/>
          <w:szCs w:val="22"/>
          <w:lang w:val="fi-FI"/>
        </w:rPr>
        <w:t>Projekti piti toteuttaa noin kahdessa kuukaudessa, joka toki on hyvä aika. Ryhmämme on kuitenkin</w:t>
      </w:r>
      <w:r>
        <w:rPr>
          <w:rStyle w:val="normaltextrun"/>
          <w:sz w:val="22"/>
          <w:szCs w:val="22"/>
          <w:lang w:val="fi-FI"/>
        </w:rPr>
        <w:t xml:space="preserve"> </w:t>
      </w:r>
      <w:r w:rsidRPr="00AE3B28">
        <w:rPr>
          <w:rStyle w:val="normaltextrun"/>
          <w:sz w:val="22"/>
          <w:szCs w:val="22"/>
          <w:lang w:val="fi-FI"/>
        </w:rPr>
        <w:t>täynnä </w:t>
      </w:r>
      <w:r w:rsidRPr="00AE3B28">
        <w:rPr>
          <w:rStyle w:val="spellingerror"/>
          <w:rFonts w:eastAsiaTheme="majorEastAsia"/>
          <w:sz w:val="22"/>
          <w:szCs w:val="22"/>
          <w:lang w:val="fi-FI"/>
        </w:rPr>
        <w:t>lusmuilijoita</w:t>
      </w:r>
      <w:r>
        <w:rPr>
          <w:rStyle w:val="spellingerror"/>
          <w:rFonts w:eastAsiaTheme="majorEastAsia"/>
          <w:sz w:val="22"/>
          <w:szCs w:val="22"/>
          <w:lang w:val="fi-FI"/>
        </w:rPr>
        <w:t xml:space="preserve"> (ja Teemu oli jatkuvasti poissa)</w:t>
      </w:r>
      <w:r w:rsidRPr="00AE3B28">
        <w:rPr>
          <w:rStyle w:val="normaltextrun"/>
          <w:sz w:val="22"/>
          <w:szCs w:val="22"/>
          <w:lang w:val="fi-FI"/>
        </w:rPr>
        <w:t>, joten projektin viimeistely jää viimehetkiin.</w:t>
      </w:r>
    </w:p>
    <w:p w14:paraId="06262FA6" w14:textId="77777777" w:rsidR="00AE3B28" w:rsidRDefault="00AE3B28" w:rsidP="00AE3B28">
      <w:pPr>
        <w:pStyle w:val="paragraph"/>
        <w:spacing w:before="0" w:beforeAutospacing="0" w:after="0" w:afterAutospacing="0"/>
        <w:textAlignment w:val="baseline"/>
        <w:rPr>
          <w:rStyle w:val="eop"/>
          <w:sz w:val="22"/>
          <w:szCs w:val="22"/>
          <w:lang w:val="fi-FI"/>
        </w:rPr>
      </w:pPr>
      <w:r>
        <w:rPr>
          <w:rStyle w:val="eop"/>
          <w:sz w:val="22"/>
          <w:szCs w:val="22"/>
          <w:lang w:val="fi-FI"/>
        </w:rPr>
        <w:t>Koodauspuolella ongelmia ilmeni pelimoottorin valinnan ja opettelun kannalta. Suuri osa Unityn ominaisuuksista olivat Taaville ja Teemulle uusia ja opettelu vei huomattavasti aikaa.</w:t>
      </w:r>
    </w:p>
    <w:p w14:paraId="01FEA848" w14:textId="77777777" w:rsidR="00AE3B28" w:rsidRPr="00AE3B28" w:rsidRDefault="00AE3B28" w:rsidP="00AE3B28">
      <w:pPr>
        <w:pStyle w:val="paragraph"/>
        <w:spacing w:before="0" w:beforeAutospacing="0" w:after="0" w:afterAutospacing="0"/>
        <w:textAlignment w:val="baseline"/>
        <w:rPr>
          <w:sz w:val="22"/>
          <w:szCs w:val="22"/>
          <w:lang w:val="fi-FI"/>
        </w:rPr>
      </w:pPr>
      <w:r>
        <w:rPr>
          <w:rStyle w:val="normaltextrun"/>
          <w:sz w:val="22"/>
          <w:szCs w:val="22"/>
          <w:lang w:val="fi-FI"/>
        </w:rPr>
        <w:t>Muut</w:t>
      </w:r>
      <w:r w:rsidRPr="00AE3B28">
        <w:rPr>
          <w:rStyle w:val="normaltextrun"/>
          <w:sz w:val="22"/>
          <w:szCs w:val="22"/>
          <w:lang w:val="fi-FI"/>
        </w:rPr>
        <w:t xml:space="preserve"> ohjelmat olivat hyvin opittavissa ja tarpeellinen opettelu oli mukavaa. </w:t>
      </w:r>
    </w:p>
    <w:p w14:paraId="218A95BE"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sz w:val="22"/>
          <w:szCs w:val="22"/>
          <w:lang w:val="fi-FI"/>
        </w:rPr>
        <w:t>Ryhmä kommunikoi hyvin projektin tilanteesta ja jäsenet pyrkivät aina auttamaan toisiaan. Ketään ei painostettu työtehtävissä.</w:t>
      </w:r>
    </w:p>
    <w:p w14:paraId="5C9F6DB8" w14:textId="77777777" w:rsidR="00AE3B28" w:rsidRDefault="00AE3B28" w:rsidP="00AE3B28">
      <w:pPr>
        <w:pStyle w:val="paragraph"/>
        <w:spacing w:before="0" w:beforeAutospacing="0" w:after="0" w:afterAutospacing="0"/>
        <w:textAlignment w:val="baseline"/>
        <w:rPr>
          <w:rStyle w:val="eop"/>
          <w:sz w:val="22"/>
          <w:szCs w:val="22"/>
          <w:lang w:val="fi-FI"/>
        </w:rPr>
      </w:pPr>
      <w:r>
        <w:rPr>
          <w:rStyle w:val="normaltextrun"/>
          <w:sz w:val="22"/>
          <w:szCs w:val="22"/>
          <w:lang w:val="fi-FI"/>
        </w:rPr>
        <w:t>Muut</w:t>
      </w:r>
      <w:r w:rsidRPr="00AE3B28">
        <w:rPr>
          <w:rStyle w:val="normaltextrun"/>
          <w:sz w:val="22"/>
          <w:szCs w:val="22"/>
          <w:lang w:val="fi-FI"/>
        </w:rPr>
        <w:t xml:space="preserve"> ohjelmat olivat hyvin opittavissa ja tarpeellinen opettelu oli mukavaa.</w:t>
      </w:r>
    </w:p>
    <w:p w14:paraId="6B411890" w14:textId="77777777" w:rsidR="00AE3B28" w:rsidRDefault="00AE3B28" w:rsidP="00AE3B28">
      <w:pPr>
        <w:pStyle w:val="paragraph"/>
        <w:spacing w:before="0" w:beforeAutospacing="0" w:after="0" w:afterAutospacing="0"/>
        <w:textAlignment w:val="baseline"/>
        <w:rPr>
          <w:sz w:val="22"/>
          <w:szCs w:val="22"/>
          <w:lang w:val="fi-FI"/>
        </w:rPr>
      </w:pPr>
    </w:p>
    <w:p w14:paraId="3B583BA8" w14:textId="77777777" w:rsidR="00AE3B28" w:rsidRPr="00AE3B28" w:rsidRDefault="00AE3B28" w:rsidP="00AE3B28">
      <w:pPr>
        <w:pStyle w:val="paragraph"/>
        <w:spacing w:before="0" w:beforeAutospacing="0" w:after="0" w:afterAutospacing="0"/>
        <w:textAlignment w:val="baseline"/>
        <w:rPr>
          <w:sz w:val="22"/>
          <w:szCs w:val="22"/>
          <w:lang w:val="fi-FI"/>
        </w:rPr>
      </w:pPr>
    </w:p>
    <w:p w14:paraId="42F572E0"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sz w:val="22"/>
          <w:szCs w:val="22"/>
          <w:lang w:val="fi-FI"/>
        </w:rPr>
        <w:t>kokemuksia ryhmän jäseniltä:</w:t>
      </w:r>
    </w:p>
    <w:p w14:paraId="5D44C2DB"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sz w:val="22"/>
          <w:szCs w:val="22"/>
          <w:lang w:val="fi-FI"/>
        </w:rPr>
        <w:t>”Opin luomaan ja editoimaan äänitiedostoja ja opin myös avustamaan ryhmää antamalla uusia ideoita” </w:t>
      </w:r>
      <w:r w:rsidRPr="00AE3B28">
        <w:rPr>
          <w:rStyle w:val="normaltextrun"/>
          <w:i/>
          <w:iCs/>
          <w:sz w:val="22"/>
          <w:szCs w:val="22"/>
          <w:lang w:val="fi-FI"/>
        </w:rPr>
        <w:t>Eetu ”</w:t>
      </w:r>
      <w:r w:rsidRPr="00AE3B28">
        <w:rPr>
          <w:rStyle w:val="spellingerror"/>
          <w:rFonts w:eastAsiaTheme="majorEastAsia"/>
          <w:b/>
          <w:bCs/>
          <w:i/>
          <w:iCs/>
          <w:sz w:val="22"/>
          <w:szCs w:val="22"/>
          <w:lang w:val="fi-FI"/>
        </w:rPr>
        <w:t>God</w:t>
      </w:r>
      <w:r w:rsidRPr="00AE3B28">
        <w:rPr>
          <w:rStyle w:val="normaltextrun"/>
          <w:i/>
          <w:iCs/>
          <w:sz w:val="22"/>
          <w:szCs w:val="22"/>
          <w:lang w:val="fi-FI"/>
        </w:rPr>
        <w:t>” Koskela</w:t>
      </w:r>
    </w:p>
    <w:p w14:paraId="31F43057"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i/>
          <w:iCs/>
          <w:sz w:val="22"/>
          <w:szCs w:val="22"/>
          <w:lang w:val="fi-FI"/>
        </w:rPr>
        <w:t>”Loin pelissä graafista puolta. Otin vastaan toivomuksia ryhmän jäseniltä ja pyrin tekemään joka viikko jotain uutta. Opettelin ensimmäistä kertaa tekemään kuvatyötä jollekin tietylle asialle.” Eetu</w:t>
      </w:r>
      <w:r>
        <w:rPr>
          <w:rStyle w:val="normaltextrun"/>
          <w:i/>
          <w:iCs/>
          <w:sz w:val="22"/>
          <w:szCs w:val="22"/>
          <w:lang w:val="fi-FI"/>
        </w:rPr>
        <w:t xml:space="preserve"> </w:t>
      </w:r>
      <w:r w:rsidRPr="00AE3B28">
        <w:rPr>
          <w:rStyle w:val="normaltextrun"/>
          <w:i/>
          <w:iCs/>
          <w:sz w:val="22"/>
          <w:szCs w:val="22"/>
          <w:lang w:val="fi-FI"/>
        </w:rPr>
        <w:t>”</w:t>
      </w:r>
      <w:r w:rsidRPr="00AE3B28">
        <w:rPr>
          <w:rStyle w:val="spellingerror"/>
          <w:rFonts w:eastAsiaTheme="majorEastAsia"/>
          <w:b/>
          <w:bCs/>
          <w:i/>
          <w:iCs/>
          <w:sz w:val="22"/>
          <w:szCs w:val="22"/>
          <w:lang w:val="fi-FI"/>
        </w:rPr>
        <w:t>Lesser</w:t>
      </w:r>
      <w:r w:rsidRPr="00AE3B28">
        <w:rPr>
          <w:rStyle w:val="normaltextrun"/>
          <w:b/>
          <w:bCs/>
          <w:i/>
          <w:iCs/>
          <w:sz w:val="22"/>
          <w:szCs w:val="22"/>
          <w:lang w:val="fi-FI"/>
        </w:rPr>
        <w:t>-Eetu</w:t>
      </w:r>
      <w:r w:rsidRPr="00AE3B28">
        <w:rPr>
          <w:rStyle w:val="normaltextrun"/>
          <w:i/>
          <w:iCs/>
          <w:sz w:val="22"/>
          <w:szCs w:val="22"/>
          <w:lang w:val="fi-FI"/>
        </w:rPr>
        <w:t>” Aittamäki</w:t>
      </w:r>
    </w:p>
    <w:p w14:paraId="7FEF38D7"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i/>
          <w:iCs/>
          <w:sz w:val="22"/>
          <w:szCs w:val="22"/>
          <w:lang w:val="fi-FI"/>
        </w:rPr>
        <w:t>”Ryhmän johtajana toimiessa huomaa, että koordinoinnilla on todella paljon väliä, eikä se ole välttämättä helppoa. ” Teemu </w:t>
      </w:r>
      <w:r w:rsidRPr="00AE3B28">
        <w:rPr>
          <w:rStyle w:val="normaltextrun"/>
          <w:b/>
          <w:bCs/>
          <w:i/>
          <w:iCs/>
          <w:sz w:val="22"/>
          <w:szCs w:val="22"/>
          <w:lang w:val="fi-FI"/>
        </w:rPr>
        <w:t>”</w:t>
      </w:r>
      <w:r w:rsidR="00BA54FF" w:rsidRPr="00AE3B28">
        <w:rPr>
          <w:rStyle w:val="spellingerror"/>
          <w:rFonts w:eastAsiaTheme="majorEastAsia"/>
          <w:b/>
          <w:bCs/>
          <w:i/>
          <w:iCs/>
          <w:sz w:val="22"/>
          <w:szCs w:val="22"/>
          <w:lang w:val="fi-FI"/>
        </w:rPr>
        <w:t>Gruppen führer</w:t>
      </w:r>
      <w:r w:rsidRPr="00AE3B28">
        <w:rPr>
          <w:rStyle w:val="normaltextrun"/>
          <w:b/>
          <w:bCs/>
          <w:i/>
          <w:iCs/>
          <w:sz w:val="22"/>
          <w:szCs w:val="22"/>
          <w:lang w:val="fi-FI"/>
        </w:rPr>
        <w:t>”</w:t>
      </w:r>
      <w:r w:rsidRPr="00AE3B28">
        <w:rPr>
          <w:rStyle w:val="normaltextrun"/>
          <w:i/>
          <w:iCs/>
          <w:sz w:val="22"/>
          <w:szCs w:val="22"/>
          <w:lang w:val="fi-FI"/>
        </w:rPr>
        <w:t> Nenonen</w:t>
      </w:r>
    </w:p>
    <w:p w14:paraId="17649C00" w14:textId="77777777" w:rsidR="00AE3B28" w:rsidRPr="00AE3B28" w:rsidRDefault="00AE3B28" w:rsidP="00AE3B28">
      <w:pPr>
        <w:pStyle w:val="paragraph"/>
        <w:spacing w:before="0" w:beforeAutospacing="0" w:after="0" w:afterAutospacing="0"/>
        <w:textAlignment w:val="baseline"/>
        <w:rPr>
          <w:sz w:val="22"/>
          <w:szCs w:val="22"/>
          <w:lang w:val="fi-FI"/>
        </w:rPr>
      </w:pPr>
      <w:r w:rsidRPr="00AE3B28">
        <w:rPr>
          <w:rStyle w:val="normaltextrun"/>
          <w:i/>
          <w:iCs/>
          <w:sz w:val="22"/>
          <w:szCs w:val="22"/>
          <w:lang w:val="fi-FI"/>
        </w:rPr>
        <w:t>”Opin tekemään pelin (ehkä). ” Taavi </w:t>
      </w:r>
      <w:r w:rsidRPr="00AE3B28">
        <w:rPr>
          <w:rStyle w:val="normaltextrun"/>
          <w:b/>
          <w:bCs/>
          <w:i/>
          <w:iCs/>
          <w:sz w:val="22"/>
          <w:szCs w:val="22"/>
          <w:lang w:val="fi-FI"/>
        </w:rPr>
        <w:t>”</w:t>
      </w:r>
      <w:r w:rsidRPr="00AE3B28">
        <w:rPr>
          <w:rStyle w:val="spellingerror"/>
          <w:rFonts w:eastAsiaTheme="majorEastAsia"/>
          <w:b/>
          <w:bCs/>
          <w:i/>
          <w:iCs/>
          <w:sz w:val="22"/>
          <w:szCs w:val="22"/>
          <w:lang w:val="fi-FI"/>
        </w:rPr>
        <w:t>Weeb</w:t>
      </w:r>
      <w:r w:rsidRPr="00AE3B28">
        <w:rPr>
          <w:rStyle w:val="normaltextrun"/>
          <w:b/>
          <w:bCs/>
          <w:i/>
          <w:iCs/>
          <w:sz w:val="22"/>
          <w:szCs w:val="22"/>
          <w:lang w:val="fi-FI"/>
        </w:rPr>
        <w:t>” </w:t>
      </w:r>
      <w:r w:rsidRPr="00AE3B28">
        <w:rPr>
          <w:rStyle w:val="normaltextrun"/>
          <w:i/>
          <w:iCs/>
          <w:sz w:val="22"/>
          <w:szCs w:val="22"/>
          <w:lang w:val="fi-FI"/>
        </w:rPr>
        <w:t>Lahti</w:t>
      </w:r>
    </w:p>
    <w:sectPr w:rsidR="00AE3B28" w:rsidRPr="00AE3B28" w:rsidSect="004E1AED">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AE9D8" w14:textId="77777777" w:rsidR="000E78AF" w:rsidRDefault="000E78AF">
      <w:pPr>
        <w:spacing w:after="0" w:line="240" w:lineRule="auto"/>
      </w:pPr>
      <w:r>
        <w:separator/>
      </w:r>
    </w:p>
  </w:endnote>
  <w:endnote w:type="continuationSeparator" w:id="0">
    <w:p w14:paraId="1EC1ACDD" w14:textId="77777777" w:rsidR="000E78AF" w:rsidRDefault="000E7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4031345F" w14:textId="77777777" w:rsidR="004E1AED" w:rsidRDefault="004E1AED">
        <w:pPr>
          <w:pStyle w:val="Alatunniste"/>
        </w:pPr>
        <w:r>
          <w:rPr>
            <w:lang w:bidi="fi-FI"/>
          </w:rPr>
          <w:fldChar w:fldCharType="begin"/>
        </w:r>
        <w:r>
          <w:rPr>
            <w:lang w:bidi="fi-FI"/>
          </w:rPr>
          <w:instrText xml:space="preserve"> PAGE   \* MERGEFORMAT </w:instrText>
        </w:r>
        <w:r>
          <w:rPr>
            <w:lang w:bidi="fi-FI"/>
          </w:rPr>
          <w:fldChar w:fldCharType="separate"/>
        </w:r>
        <w:r w:rsidR="00A940D3">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E1EF9" w14:textId="77777777" w:rsidR="000E78AF" w:rsidRDefault="000E78AF">
      <w:pPr>
        <w:spacing w:after="0" w:line="240" w:lineRule="auto"/>
      </w:pPr>
      <w:r>
        <w:separator/>
      </w:r>
    </w:p>
  </w:footnote>
  <w:footnote w:type="continuationSeparator" w:id="0">
    <w:p w14:paraId="497B075A" w14:textId="77777777" w:rsidR="000E78AF" w:rsidRDefault="000E7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AF"/>
    <w:rsid w:val="000E78AF"/>
    <w:rsid w:val="00194DF6"/>
    <w:rsid w:val="004E1AED"/>
    <w:rsid w:val="005C12A5"/>
    <w:rsid w:val="00A1310C"/>
    <w:rsid w:val="00A940D3"/>
    <w:rsid w:val="00AE3B28"/>
    <w:rsid w:val="00BA54FF"/>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5558"/>
  <w15:docId w15:val="{F23FF7D4-766F-451E-A0B0-E9EBFCB4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4E1AED"/>
  </w:style>
  <w:style w:type="paragraph" w:styleId="Otsikko1">
    <w:name w:val="heading 1"/>
    <w:basedOn w:val="Normaali"/>
    <w:next w:val="Normaali"/>
    <w:link w:val="Otsikko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Otsikko2">
    <w:name w:val="heading 2"/>
    <w:basedOn w:val="Normaali"/>
    <w:next w:val="Normaali"/>
    <w:link w:val="Otsikko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Otsikko3">
    <w:name w:val="heading 3"/>
    <w:basedOn w:val="Normaali"/>
    <w:next w:val="Normaali"/>
    <w:link w:val="Otsikko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Otsikko4">
    <w:name w:val="heading 4"/>
    <w:basedOn w:val="Normaali"/>
    <w:next w:val="Normaali"/>
    <w:link w:val="Otsikko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Otsikko5">
    <w:name w:val="heading 5"/>
    <w:basedOn w:val="Normaali"/>
    <w:next w:val="Normaali"/>
    <w:link w:val="Otsikko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Otsikko6">
    <w:name w:val="heading 6"/>
    <w:basedOn w:val="Normaali"/>
    <w:next w:val="Normaali"/>
    <w:link w:val="Otsikko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Otsikko7">
    <w:name w:val="heading 7"/>
    <w:basedOn w:val="Normaali"/>
    <w:next w:val="Normaali"/>
    <w:link w:val="Otsikko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Otsikko8">
    <w:name w:val="heading 8"/>
    <w:basedOn w:val="Normaali"/>
    <w:next w:val="Normaali"/>
    <w:link w:val="Otsikko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Otsikko9">
    <w:name w:val="heading 9"/>
    <w:basedOn w:val="Normaali"/>
    <w:next w:val="Normaali"/>
    <w:link w:val="Otsikko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Otsikko2Char">
    <w:name w:val="Otsikko 2 Char"/>
    <w:basedOn w:val="Kappaleenoletusfontti"/>
    <w:link w:val="Otsikko2"/>
    <w:uiPriority w:val="9"/>
    <w:rPr>
      <w:rFonts w:asciiTheme="majorHAnsi" w:eastAsiaTheme="majorEastAsia" w:hAnsiTheme="majorHAnsi" w:cstheme="majorBidi"/>
      <w:caps/>
      <w:spacing w:val="15"/>
      <w:shd w:val="clear" w:color="auto" w:fill="C9ECFC" w:themeFill="text2" w:themeFillTint="33"/>
    </w:rPr>
  </w:style>
  <w:style w:type="character" w:customStyle="1" w:styleId="Otsikko3Char">
    <w:name w:val="Otsikko 3 Char"/>
    <w:basedOn w:val="Kappaleenoletusfontti"/>
    <w:link w:val="Otsikko3"/>
    <w:uiPriority w:val="9"/>
    <w:rPr>
      <w:rFonts w:asciiTheme="majorHAnsi" w:eastAsiaTheme="majorEastAsia" w:hAnsiTheme="majorHAnsi" w:cstheme="majorBidi"/>
      <w:caps/>
      <w:color w:val="044D6E" w:themeColor="text2" w:themeShade="80"/>
      <w:spacing w:val="15"/>
    </w:rPr>
  </w:style>
  <w:style w:type="table" w:styleId="TaulukkoRuudukko">
    <w:name w:val="Table Grid"/>
    <w:basedOn w:val="Normaalitaulukko"/>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Otsikko">
    <w:name w:val="Title"/>
    <w:basedOn w:val="Normaali"/>
    <w:link w:val="Otsikko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OtsikkoChar">
    <w:name w:val="Otsikko Char"/>
    <w:basedOn w:val="Kappaleenoletusfontti"/>
    <w:link w:val="Otsikko"/>
    <w:uiPriority w:val="1"/>
    <w:rsid w:val="00A1310C"/>
    <w:rPr>
      <w:rFonts w:asciiTheme="majorHAnsi" w:eastAsiaTheme="majorEastAsia" w:hAnsiTheme="majorHAnsi" w:cstheme="majorBidi"/>
      <w:caps/>
      <w:color w:val="0673A5" w:themeColor="text2" w:themeShade="BF"/>
      <w:spacing w:val="10"/>
      <w:sz w:val="52"/>
      <w:szCs w:val="52"/>
    </w:rPr>
  </w:style>
  <w:style w:type="paragraph" w:styleId="Alaotsikko">
    <w:name w:val="Subtitle"/>
    <w:basedOn w:val="Normaali"/>
    <w:next w:val="Normaali"/>
    <w:link w:val="AlaotsikkoChar"/>
    <w:uiPriority w:val="11"/>
    <w:semiHidden/>
    <w:unhideWhenUsed/>
    <w:qFormat/>
    <w:rsid w:val="004E1AED"/>
    <w:pPr>
      <w:numPr>
        <w:ilvl w:val="1"/>
      </w:numPr>
      <w:spacing w:after="160"/>
    </w:pPr>
    <w:rPr>
      <w:color w:val="404040" w:themeColor="text1" w:themeTint="E6"/>
    </w:rPr>
  </w:style>
  <w:style w:type="character" w:customStyle="1" w:styleId="AlaotsikkoChar">
    <w:name w:val="Alaotsikko Char"/>
    <w:basedOn w:val="Kappaleenoletusfontti"/>
    <w:link w:val="Alaotsikko"/>
    <w:uiPriority w:val="11"/>
    <w:semiHidden/>
    <w:rsid w:val="004E1AED"/>
    <w:rPr>
      <w:color w:val="404040" w:themeColor="text1" w:themeTint="E6"/>
    </w:rPr>
  </w:style>
  <w:style w:type="character" w:styleId="Voimakaskorostus">
    <w:name w:val="Intense Emphasis"/>
    <w:basedOn w:val="Kappaleenoletusfontti"/>
    <w:uiPriority w:val="21"/>
    <w:semiHidden/>
    <w:unhideWhenUsed/>
    <w:qFormat/>
    <w:rsid w:val="004E1AED"/>
    <w:rPr>
      <w:i/>
      <w:iCs/>
      <w:color w:val="806000" w:themeColor="accent1" w:themeShade="80"/>
    </w:rPr>
  </w:style>
  <w:style w:type="paragraph" w:styleId="Erottuvalainaus">
    <w:name w:val="Intense Quote"/>
    <w:basedOn w:val="Normaali"/>
    <w:next w:val="Normaali"/>
    <w:link w:val="Erottuvalainaus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ErottuvalainausChar">
    <w:name w:val="Erottuva lainaus Char"/>
    <w:basedOn w:val="Kappaleenoletusfontti"/>
    <w:link w:val="Erottuvalainaus"/>
    <w:uiPriority w:val="30"/>
    <w:semiHidden/>
    <w:rsid w:val="004E1AED"/>
    <w:rPr>
      <w:i/>
      <w:iCs/>
      <w:color w:val="806000" w:themeColor="accent1" w:themeShade="80"/>
    </w:rPr>
  </w:style>
  <w:style w:type="character" w:styleId="Erottuvaviittaus">
    <w:name w:val="Intense Reference"/>
    <w:basedOn w:val="Kappaleenoletusfontti"/>
    <w:uiPriority w:val="32"/>
    <w:semiHidden/>
    <w:unhideWhenUsed/>
    <w:qFormat/>
    <w:rsid w:val="004E1AED"/>
    <w:rPr>
      <w:b/>
      <w:bCs/>
      <w:caps w:val="0"/>
      <w:smallCaps/>
      <w:color w:val="806000" w:themeColor="accent1" w:themeShade="80"/>
      <w:spacing w:val="5"/>
    </w:rPr>
  </w:style>
  <w:style w:type="character" w:customStyle="1" w:styleId="Otsikko4Char">
    <w:name w:val="Otsikko 4 Char"/>
    <w:basedOn w:val="Kappaleenoletusfontti"/>
    <w:link w:val="Otsikko4"/>
    <w:uiPriority w:val="9"/>
    <w:rPr>
      <w:rFonts w:asciiTheme="majorHAnsi" w:eastAsiaTheme="majorEastAsia" w:hAnsiTheme="majorHAnsi" w:cstheme="majorBidi"/>
      <w:caps/>
      <w:color w:val="0673A5" w:themeColor="text2" w:themeShade="BF"/>
      <w:spacing w:val="10"/>
    </w:rPr>
  </w:style>
  <w:style w:type="character" w:customStyle="1" w:styleId="Otsikko5Char">
    <w:name w:val="Otsikko 5 Char"/>
    <w:basedOn w:val="Kappaleenoletusfontti"/>
    <w:link w:val="Otsikko5"/>
    <w:uiPriority w:val="9"/>
    <w:rPr>
      <w:rFonts w:asciiTheme="majorHAnsi" w:eastAsiaTheme="majorEastAsia" w:hAnsiTheme="majorHAnsi" w:cstheme="majorBidi"/>
      <w:caps/>
      <w:color w:val="0673A5" w:themeColor="text2" w:themeShade="BF"/>
      <w:spacing w:val="10"/>
    </w:rPr>
  </w:style>
  <w:style w:type="character" w:customStyle="1" w:styleId="Otsikko6Char">
    <w:name w:val="Otsikko 6 Char"/>
    <w:basedOn w:val="Kappaleenoletusfontti"/>
    <w:link w:val="Otsikko6"/>
    <w:uiPriority w:val="9"/>
    <w:rPr>
      <w:rFonts w:asciiTheme="majorHAnsi" w:eastAsiaTheme="majorEastAsia" w:hAnsiTheme="majorHAnsi" w:cstheme="majorBidi"/>
      <w:caps/>
      <w:color w:val="0673A5" w:themeColor="text2" w:themeShade="BF"/>
      <w:spacing w:val="10"/>
    </w:rPr>
  </w:style>
  <w:style w:type="character" w:customStyle="1" w:styleId="Otsikko7Char">
    <w:name w:val="Otsikko 7 Char"/>
    <w:basedOn w:val="Kappaleenoletusfontti"/>
    <w:link w:val="Otsikko7"/>
    <w:uiPriority w:val="9"/>
    <w:rPr>
      <w:rFonts w:asciiTheme="majorHAnsi" w:eastAsiaTheme="majorEastAsia" w:hAnsiTheme="majorHAnsi" w:cstheme="majorBidi"/>
      <w:caps/>
      <w:color w:val="0673A5" w:themeColor="text2" w:themeShade="BF"/>
      <w:spacing w:val="10"/>
    </w:rPr>
  </w:style>
  <w:style w:type="character" w:customStyle="1" w:styleId="Otsikko8Char">
    <w:name w:val="Otsikko 8 Char"/>
    <w:basedOn w:val="Kappaleenoletusfontti"/>
    <w:link w:val="Otsikko8"/>
    <w:uiPriority w:val="9"/>
    <w:semiHidden/>
    <w:rsid w:val="00D47A97"/>
    <w:rPr>
      <w:rFonts w:asciiTheme="majorHAnsi" w:eastAsiaTheme="majorEastAsia" w:hAnsiTheme="majorHAnsi" w:cstheme="majorBidi"/>
      <w:caps/>
      <w:spacing w:val="10"/>
      <w:szCs w:val="18"/>
    </w:rPr>
  </w:style>
  <w:style w:type="character" w:customStyle="1" w:styleId="Otsikko9Char">
    <w:name w:val="Otsikko 9 Char"/>
    <w:basedOn w:val="Kappaleenoletusfontti"/>
    <w:link w:val="Otsikko9"/>
    <w:uiPriority w:val="9"/>
    <w:semiHidden/>
    <w:rsid w:val="00D47A97"/>
    <w:rPr>
      <w:rFonts w:asciiTheme="majorHAnsi" w:eastAsiaTheme="majorEastAsia" w:hAnsiTheme="majorHAnsi" w:cstheme="majorBidi"/>
      <w:i/>
      <w:iCs/>
      <w:caps/>
      <w:spacing w:val="10"/>
      <w:szCs w:val="18"/>
    </w:rPr>
  </w:style>
  <w:style w:type="paragraph" w:styleId="Kuvaotsikko">
    <w:name w:val="caption"/>
    <w:basedOn w:val="Normaali"/>
    <w:next w:val="Normaali"/>
    <w:uiPriority w:val="35"/>
    <w:semiHidden/>
    <w:unhideWhenUsed/>
    <w:qFormat/>
    <w:rsid w:val="00D47A97"/>
    <w:rPr>
      <w:b/>
      <w:bCs/>
      <w:color w:val="0673A5" w:themeColor="text2" w:themeShade="BF"/>
      <w:szCs w:val="16"/>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D47A97"/>
    <w:pPr>
      <w:spacing w:before="0"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D47A97"/>
    <w:rPr>
      <w:rFonts w:ascii="Segoe UI" w:hAnsi="Segoe UI" w:cs="Segoe UI"/>
      <w:szCs w:val="18"/>
    </w:rPr>
  </w:style>
  <w:style w:type="paragraph" w:styleId="Leipteksti3">
    <w:name w:val="Body Text 3"/>
    <w:basedOn w:val="Normaali"/>
    <w:link w:val="Leipteksti3Char"/>
    <w:uiPriority w:val="99"/>
    <w:semiHidden/>
    <w:unhideWhenUsed/>
    <w:rsid w:val="00D47A97"/>
    <w:pPr>
      <w:spacing w:after="120"/>
    </w:pPr>
    <w:rPr>
      <w:szCs w:val="16"/>
    </w:rPr>
  </w:style>
  <w:style w:type="character" w:customStyle="1" w:styleId="Leipteksti3Char">
    <w:name w:val="Leipäteksti 3 Char"/>
    <w:basedOn w:val="Kappaleenoletusfontti"/>
    <w:link w:val="Leipteksti3"/>
    <w:uiPriority w:val="99"/>
    <w:semiHidden/>
    <w:rsid w:val="00D47A97"/>
    <w:rPr>
      <w:szCs w:val="16"/>
    </w:rPr>
  </w:style>
  <w:style w:type="paragraph" w:styleId="Sisennettyleipteksti3">
    <w:name w:val="Body Text Indent 3"/>
    <w:basedOn w:val="Normaali"/>
    <w:link w:val="Sisennettyleipteksti3Char"/>
    <w:uiPriority w:val="99"/>
    <w:semiHidden/>
    <w:unhideWhenUsed/>
    <w:rsid w:val="00D47A97"/>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D47A97"/>
    <w:rPr>
      <w:szCs w:val="16"/>
    </w:rPr>
  </w:style>
  <w:style w:type="character" w:styleId="Kommentinviite">
    <w:name w:val="annotation reference"/>
    <w:basedOn w:val="Kappaleenoletusfontti"/>
    <w:uiPriority w:val="99"/>
    <w:semiHidden/>
    <w:unhideWhenUsed/>
    <w:rsid w:val="00D47A97"/>
    <w:rPr>
      <w:sz w:val="22"/>
      <w:szCs w:val="16"/>
    </w:rPr>
  </w:style>
  <w:style w:type="paragraph" w:styleId="Kommentinteksti">
    <w:name w:val="annotation text"/>
    <w:basedOn w:val="Normaali"/>
    <w:link w:val="KommentintekstiChar"/>
    <w:uiPriority w:val="99"/>
    <w:semiHidden/>
    <w:unhideWhenUsed/>
    <w:rsid w:val="00D47A97"/>
    <w:pPr>
      <w:spacing w:line="240" w:lineRule="auto"/>
    </w:pPr>
    <w:rPr>
      <w:szCs w:val="20"/>
    </w:rPr>
  </w:style>
  <w:style w:type="character" w:customStyle="1" w:styleId="KommentintekstiChar">
    <w:name w:val="Kommentin teksti Char"/>
    <w:basedOn w:val="Kappaleenoletusfontti"/>
    <w:link w:val="Kommentinteksti"/>
    <w:uiPriority w:val="99"/>
    <w:semiHidden/>
    <w:rsid w:val="00D47A97"/>
    <w:rPr>
      <w:szCs w:val="20"/>
    </w:rPr>
  </w:style>
  <w:style w:type="paragraph" w:styleId="Kommentinotsikko">
    <w:name w:val="annotation subject"/>
    <w:basedOn w:val="Kommentinteksti"/>
    <w:next w:val="Kommentinteksti"/>
    <w:link w:val="KommentinotsikkoChar"/>
    <w:uiPriority w:val="99"/>
    <w:semiHidden/>
    <w:unhideWhenUsed/>
    <w:rsid w:val="00D47A97"/>
    <w:rPr>
      <w:b/>
      <w:bCs/>
    </w:rPr>
  </w:style>
  <w:style w:type="character" w:customStyle="1" w:styleId="KommentinotsikkoChar">
    <w:name w:val="Kommentin otsikko Char"/>
    <w:basedOn w:val="KommentintekstiChar"/>
    <w:link w:val="Kommentinotsikko"/>
    <w:uiPriority w:val="99"/>
    <w:semiHidden/>
    <w:rsid w:val="00D47A97"/>
    <w:rPr>
      <w:b/>
      <w:bCs/>
      <w:szCs w:val="20"/>
    </w:rPr>
  </w:style>
  <w:style w:type="paragraph" w:styleId="Asiakirjanrakenneruutu">
    <w:name w:val="Document Map"/>
    <w:basedOn w:val="Normaali"/>
    <w:link w:val="AsiakirjanrakenneruutuChar"/>
    <w:uiPriority w:val="99"/>
    <w:semiHidden/>
    <w:unhideWhenUsed/>
    <w:rsid w:val="00D47A97"/>
    <w:pPr>
      <w:spacing w:before="0"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D47A97"/>
    <w:rPr>
      <w:rFonts w:ascii="Segoe UI" w:hAnsi="Segoe UI" w:cs="Segoe UI"/>
      <w:szCs w:val="16"/>
    </w:rPr>
  </w:style>
  <w:style w:type="paragraph" w:styleId="Loppuviitteenteksti">
    <w:name w:val="endnote text"/>
    <w:basedOn w:val="Normaali"/>
    <w:link w:val="LoppuviitteentekstiChar"/>
    <w:uiPriority w:val="99"/>
    <w:semiHidden/>
    <w:unhideWhenUsed/>
    <w:rsid w:val="00D47A97"/>
    <w:pPr>
      <w:spacing w:before="0" w:after="0" w:line="240" w:lineRule="auto"/>
    </w:pPr>
    <w:rPr>
      <w:szCs w:val="20"/>
    </w:rPr>
  </w:style>
  <w:style w:type="character" w:customStyle="1" w:styleId="LoppuviitteentekstiChar">
    <w:name w:val="Loppuviitteen teksti Char"/>
    <w:basedOn w:val="Kappaleenoletusfontti"/>
    <w:link w:val="Loppuviitteenteksti"/>
    <w:uiPriority w:val="99"/>
    <w:semiHidden/>
    <w:rsid w:val="00D47A97"/>
    <w:rPr>
      <w:szCs w:val="20"/>
    </w:rPr>
  </w:style>
  <w:style w:type="paragraph" w:styleId="Kirjekuorenpalautusosoite">
    <w:name w:val="envelope return"/>
    <w:basedOn w:val="Normaali"/>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D47A97"/>
    <w:pPr>
      <w:spacing w:before="0" w:after="0" w:line="240" w:lineRule="auto"/>
    </w:pPr>
    <w:rPr>
      <w:szCs w:val="20"/>
    </w:rPr>
  </w:style>
  <w:style w:type="character" w:customStyle="1" w:styleId="AlaviitteentekstiChar">
    <w:name w:val="Alaviitteen teksti Char"/>
    <w:basedOn w:val="Kappaleenoletusfontti"/>
    <w:link w:val="Alaviitteenteksti"/>
    <w:uiPriority w:val="99"/>
    <w:semiHidden/>
    <w:rsid w:val="00D47A97"/>
    <w:rPr>
      <w:szCs w:val="20"/>
    </w:rPr>
  </w:style>
  <w:style w:type="character" w:styleId="HTML-koodi">
    <w:name w:val="HTML Code"/>
    <w:basedOn w:val="Kappaleenoletusfontti"/>
    <w:uiPriority w:val="99"/>
    <w:semiHidden/>
    <w:unhideWhenUsed/>
    <w:rsid w:val="00D47A97"/>
    <w:rPr>
      <w:rFonts w:ascii="Consolas" w:hAnsi="Consolas"/>
      <w:sz w:val="22"/>
      <w:szCs w:val="20"/>
    </w:rPr>
  </w:style>
  <w:style w:type="character" w:styleId="HTML-nppimist">
    <w:name w:val="HTML Keyboard"/>
    <w:basedOn w:val="Kappaleenoletusfontti"/>
    <w:uiPriority w:val="99"/>
    <w:semiHidden/>
    <w:unhideWhenUsed/>
    <w:rsid w:val="00D47A97"/>
    <w:rPr>
      <w:rFonts w:ascii="Consolas" w:hAnsi="Consolas"/>
      <w:sz w:val="22"/>
      <w:szCs w:val="20"/>
    </w:rPr>
  </w:style>
  <w:style w:type="paragraph" w:styleId="HTML-esimuotoiltu">
    <w:name w:val="HTML Preformatted"/>
    <w:basedOn w:val="Normaali"/>
    <w:link w:val="HTML-esimuotoiltuChar"/>
    <w:uiPriority w:val="99"/>
    <w:semiHidden/>
    <w:unhideWhenUsed/>
    <w:rsid w:val="00D47A97"/>
    <w:pPr>
      <w:spacing w:before="0"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D47A97"/>
    <w:rPr>
      <w:rFonts w:ascii="Consolas" w:hAnsi="Consolas"/>
      <w:szCs w:val="20"/>
    </w:rPr>
  </w:style>
  <w:style w:type="character" w:styleId="HTML-kirjoituskone">
    <w:name w:val="HTML Typewriter"/>
    <w:basedOn w:val="Kappaleenoletusfontti"/>
    <w:uiPriority w:val="99"/>
    <w:semiHidden/>
    <w:unhideWhenUsed/>
    <w:rsid w:val="00D47A97"/>
    <w:rPr>
      <w:rFonts w:ascii="Consolas" w:hAnsi="Consolas"/>
      <w:sz w:val="22"/>
      <w:szCs w:val="20"/>
    </w:rPr>
  </w:style>
  <w:style w:type="paragraph" w:styleId="Makroteksti">
    <w:name w:val="macro"/>
    <w:link w:val="Makroteksti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D47A97"/>
    <w:rPr>
      <w:rFonts w:ascii="Consolas" w:hAnsi="Consolas"/>
      <w:szCs w:val="20"/>
    </w:rPr>
  </w:style>
  <w:style w:type="paragraph" w:styleId="Vaintekstin">
    <w:name w:val="Plain Text"/>
    <w:basedOn w:val="Normaali"/>
    <w:link w:val="VaintekstinChar"/>
    <w:uiPriority w:val="99"/>
    <w:semiHidden/>
    <w:unhideWhenUsed/>
    <w:rsid w:val="00D47A97"/>
    <w:pPr>
      <w:spacing w:before="0"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D47A97"/>
    <w:rPr>
      <w:rFonts w:ascii="Consolas" w:hAnsi="Consolas"/>
      <w:szCs w:val="21"/>
    </w:rPr>
  </w:style>
  <w:style w:type="paragraph" w:styleId="Lohkoteksti">
    <w:name w:val="Block Text"/>
    <w:basedOn w:val="Normaali"/>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aikkamerkkiteksti">
    <w:name w:val="Placeholder Text"/>
    <w:basedOn w:val="Kappaleenoletusfontti"/>
    <w:uiPriority w:val="99"/>
    <w:semiHidden/>
    <w:rsid w:val="00A1310C"/>
    <w:rPr>
      <w:color w:val="3C3C3C" w:themeColor="background2" w:themeShade="40"/>
    </w:rPr>
  </w:style>
  <w:style w:type="paragraph" w:styleId="Yltunniste">
    <w:name w:val="header"/>
    <w:basedOn w:val="Normaali"/>
    <w:link w:val="YltunnisteChar"/>
    <w:uiPriority w:val="99"/>
    <w:unhideWhenUsed/>
    <w:rsid w:val="004E1AED"/>
    <w:pPr>
      <w:spacing w:before="0" w:after="0" w:line="240" w:lineRule="auto"/>
    </w:pPr>
  </w:style>
  <w:style w:type="character" w:customStyle="1" w:styleId="YltunnisteChar">
    <w:name w:val="Ylätunniste Char"/>
    <w:basedOn w:val="Kappaleenoletusfontti"/>
    <w:link w:val="Yltunniste"/>
    <w:uiPriority w:val="99"/>
    <w:rsid w:val="004E1AED"/>
  </w:style>
  <w:style w:type="paragraph" w:styleId="Alatunniste">
    <w:name w:val="footer"/>
    <w:basedOn w:val="Normaali"/>
    <w:link w:val="AlatunnisteChar"/>
    <w:uiPriority w:val="99"/>
    <w:unhideWhenUsed/>
    <w:rsid w:val="004E1AED"/>
    <w:pPr>
      <w:spacing w:before="0" w:after="0" w:line="240" w:lineRule="auto"/>
    </w:pPr>
  </w:style>
  <w:style w:type="character" w:customStyle="1" w:styleId="AlatunnisteChar">
    <w:name w:val="Alatunniste Char"/>
    <w:basedOn w:val="Kappaleenoletusfontti"/>
    <w:link w:val="Alatunniste"/>
    <w:uiPriority w:val="99"/>
    <w:rsid w:val="004E1AED"/>
  </w:style>
  <w:style w:type="paragraph" w:customStyle="1" w:styleId="paragraph">
    <w:name w:val="paragraph"/>
    <w:basedOn w:val="Normaali"/>
    <w:rsid w:val="00AE3B2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Kappaleenoletusfontti"/>
    <w:rsid w:val="00AE3B28"/>
  </w:style>
  <w:style w:type="character" w:customStyle="1" w:styleId="eop">
    <w:name w:val="eop"/>
    <w:basedOn w:val="Kappaleenoletusfontti"/>
    <w:rsid w:val="00AE3B28"/>
  </w:style>
  <w:style w:type="character" w:customStyle="1" w:styleId="spellingerror">
    <w:name w:val="spellingerror"/>
    <w:basedOn w:val="Kappaleenoletusfontti"/>
    <w:rsid w:val="00AE3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18466418">
      <w:bodyDiv w:val="1"/>
      <w:marLeft w:val="0"/>
      <w:marRight w:val="0"/>
      <w:marTop w:val="0"/>
      <w:marBottom w:val="0"/>
      <w:divBdr>
        <w:top w:val="none" w:sz="0" w:space="0" w:color="auto"/>
        <w:left w:val="none" w:sz="0" w:space="0" w:color="auto"/>
        <w:bottom w:val="none" w:sz="0" w:space="0" w:color="auto"/>
        <w:right w:val="none" w:sz="0" w:space="0" w:color="auto"/>
      </w:divBdr>
      <w:divsChild>
        <w:div w:id="1638797665">
          <w:marLeft w:val="0"/>
          <w:marRight w:val="0"/>
          <w:marTop w:val="0"/>
          <w:marBottom w:val="0"/>
          <w:divBdr>
            <w:top w:val="none" w:sz="0" w:space="0" w:color="auto"/>
            <w:left w:val="none" w:sz="0" w:space="0" w:color="auto"/>
            <w:bottom w:val="none" w:sz="0" w:space="0" w:color="auto"/>
            <w:right w:val="none" w:sz="0" w:space="0" w:color="auto"/>
          </w:divBdr>
        </w:div>
        <w:div w:id="1033581202">
          <w:marLeft w:val="0"/>
          <w:marRight w:val="0"/>
          <w:marTop w:val="0"/>
          <w:marBottom w:val="0"/>
          <w:divBdr>
            <w:top w:val="none" w:sz="0" w:space="0" w:color="auto"/>
            <w:left w:val="none" w:sz="0" w:space="0" w:color="auto"/>
            <w:bottom w:val="none" w:sz="0" w:space="0" w:color="auto"/>
            <w:right w:val="none" w:sz="0" w:space="0" w:color="auto"/>
          </w:divBdr>
        </w:div>
        <w:div w:id="513039305">
          <w:marLeft w:val="0"/>
          <w:marRight w:val="0"/>
          <w:marTop w:val="0"/>
          <w:marBottom w:val="0"/>
          <w:divBdr>
            <w:top w:val="none" w:sz="0" w:space="0" w:color="auto"/>
            <w:left w:val="none" w:sz="0" w:space="0" w:color="auto"/>
            <w:bottom w:val="none" w:sz="0" w:space="0" w:color="auto"/>
            <w:right w:val="none" w:sz="0" w:space="0" w:color="auto"/>
          </w:divBdr>
        </w:div>
        <w:div w:id="1662584620">
          <w:marLeft w:val="0"/>
          <w:marRight w:val="0"/>
          <w:marTop w:val="0"/>
          <w:marBottom w:val="0"/>
          <w:divBdr>
            <w:top w:val="none" w:sz="0" w:space="0" w:color="auto"/>
            <w:left w:val="none" w:sz="0" w:space="0" w:color="auto"/>
            <w:bottom w:val="none" w:sz="0" w:space="0" w:color="auto"/>
            <w:right w:val="none" w:sz="0" w:space="0" w:color="auto"/>
          </w:divBdr>
        </w:div>
        <w:div w:id="799305800">
          <w:marLeft w:val="0"/>
          <w:marRight w:val="0"/>
          <w:marTop w:val="0"/>
          <w:marBottom w:val="0"/>
          <w:divBdr>
            <w:top w:val="none" w:sz="0" w:space="0" w:color="auto"/>
            <w:left w:val="none" w:sz="0" w:space="0" w:color="auto"/>
            <w:bottom w:val="none" w:sz="0" w:space="0" w:color="auto"/>
            <w:right w:val="none" w:sz="0" w:space="0" w:color="auto"/>
          </w:divBdr>
        </w:div>
        <w:div w:id="553156082">
          <w:marLeft w:val="0"/>
          <w:marRight w:val="0"/>
          <w:marTop w:val="0"/>
          <w:marBottom w:val="0"/>
          <w:divBdr>
            <w:top w:val="none" w:sz="0" w:space="0" w:color="auto"/>
            <w:left w:val="none" w:sz="0" w:space="0" w:color="auto"/>
            <w:bottom w:val="none" w:sz="0" w:space="0" w:color="auto"/>
            <w:right w:val="none" w:sz="0" w:space="0" w:color="auto"/>
          </w:divBdr>
        </w:div>
        <w:div w:id="1706296809">
          <w:marLeft w:val="0"/>
          <w:marRight w:val="0"/>
          <w:marTop w:val="0"/>
          <w:marBottom w:val="0"/>
          <w:divBdr>
            <w:top w:val="none" w:sz="0" w:space="0" w:color="auto"/>
            <w:left w:val="none" w:sz="0" w:space="0" w:color="auto"/>
            <w:bottom w:val="none" w:sz="0" w:space="0" w:color="auto"/>
            <w:right w:val="none" w:sz="0" w:space="0" w:color="auto"/>
          </w:divBdr>
        </w:div>
        <w:div w:id="865677522">
          <w:marLeft w:val="0"/>
          <w:marRight w:val="0"/>
          <w:marTop w:val="0"/>
          <w:marBottom w:val="0"/>
          <w:divBdr>
            <w:top w:val="none" w:sz="0" w:space="0" w:color="auto"/>
            <w:left w:val="none" w:sz="0" w:space="0" w:color="auto"/>
            <w:bottom w:val="none" w:sz="0" w:space="0" w:color="auto"/>
            <w:right w:val="none" w:sz="0" w:space="0" w:color="auto"/>
          </w:divBdr>
        </w:div>
        <w:div w:id="257250605">
          <w:marLeft w:val="0"/>
          <w:marRight w:val="0"/>
          <w:marTop w:val="0"/>
          <w:marBottom w:val="0"/>
          <w:divBdr>
            <w:top w:val="none" w:sz="0" w:space="0" w:color="auto"/>
            <w:left w:val="none" w:sz="0" w:space="0" w:color="auto"/>
            <w:bottom w:val="none" w:sz="0" w:space="0" w:color="auto"/>
            <w:right w:val="none" w:sz="0" w:space="0" w:color="auto"/>
          </w:divBdr>
        </w:div>
        <w:div w:id="1122113387">
          <w:marLeft w:val="0"/>
          <w:marRight w:val="0"/>
          <w:marTop w:val="0"/>
          <w:marBottom w:val="0"/>
          <w:divBdr>
            <w:top w:val="none" w:sz="0" w:space="0" w:color="auto"/>
            <w:left w:val="none" w:sz="0" w:space="0" w:color="auto"/>
            <w:bottom w:val="none" w:sz="0" w:space="0" w:color="auto"/>
            <w:right w:val="none" w:sz="0" w:space="0" w:color="auto"/>
          </w:divBdr>
        </w:div>
        <w:div w:id="1964848230">
          <w:marLeft w:val="0"/>
          <w:marRight w:val="0"/>
          <w:marTop w:val="0"/>
          <w:marBottom w:val="0"/>
          <w:divBdr>
            <w:top w:val="none" w:sz="0" w:space="0" w:color="auto"/>
            <w:left w:val="none" w:sz="0" w:space="0" w:color="auto"/>
            <w:bottom w:val="none" w:sz="0" w:space="0" w:color="auto"/>
            <w:right w:val="none" w:sz="0" w:space="0" w:color="auto"/>
          </w:divBdr>
        </w:div>
        <w:div w:id="1268347313">
          <w:marLeft w:val="0"/>
          <w:marRight w:val="0"/>
          <w:marTop w:val="0"/>
          <w:marBottom w:val="0"/>
          <w:divBdr>
            <w:top w:val="none" w:sz="0" w:space="0" w:color="auto"/>
            <w:left w:val="none" w:sz="0" w:space="0" w:color="auto"/>
            <w:bottom w:val="none" w:sz="0" w:space="0" w:color="auto"/>
            <w:right w:val="none" w:sz="0" w:space="0" w:color="auto"/>
          </w:divBdr>
        </w:div>
        <w:div w:id="1215701682">
          <w:marLeft w:val="0"/>
          <w:marRight w:val="0"/>
          <w:marTop w:val="0"/>
          <w:marBottom w:val="0"/>
          <w:divBdr>
            <w:top w:val="none" w:sz="0" w:space="0" w:color="auto"/>
            <w:left w:val="none" w:sz="0" w:space="0" w:color="auto"/>
            <w:bottom w:val="none" w:sz="0" w:space="0" w:color="auto"/>
            <w:right w:val="none" w:sz="0" w:space="0" w:color="auto"/>
          </w:divBdr>
        </w:div>
      </w:divsChild>
    </w:div>
    <w:div w:id="524907319">
      <w:bodyDiv w:val="1"/>
      <w:marLeft w:val="0"/>
      <w:marRight w:val="0"/>
      <w:marTop w:val="0"/>
      <w:marBottom w:val="0"/>
      <w:divBdr>
        <w:top w:val="none" w:sz="0" w:space="0" w:color="auto"/>
        <w:left w:val="none" w:sz="0" w:space="0" w:color="auto"/>
        <w:bottom w:val="none" w:sz="0" w:space="0" w:color="auto"/>
        <w:right w:val="none" w:sz="0" w:space="0" w:color="auto"/>
      </w:divBdr>
      <w:divsChild>
        <w:div w:id="1316257624">
          <w:marLeft w:val="0"/>
          <w:marRight w:val="0"/>
          <w:marTop w:val="0"/>
          <w:marBottom w:val="0"/>
          <w:divBdr>
            <w:top w:val="none" w:sz="0" w:space="0" w:color="auto"/>
            <w:left w:val="none" w:sz="0" w:space="0" w:color="auto"/>
            <w:bottom w:val="none" w:sz="0" w:space="0" w:color="auto"/>
            <w:right w:val="none" w:sz="0" w:space="0" w:color="auto"/>
          </w:divBdr>
        </w:div>
        <w:div w:id="1898281069">
          <w:marLeft w:val="0"/>
          <w:marRight w:val="0"/>
          <w:marTop w:val="0"/>
          <w:marBottom w:val="0"/>
          <w:divBdr>
            <w:top w:val="none" w:sz="0" w:space="0" w:color="auto"/>
            <w:left w:val="none" w:sz="0" w:space="0" w:color="auto"/>
            <w:bottom w:val="none" w:sz="0" w:space="0" w:color="auto"/>
            <w:right w:val="none" w:sz="0" w:space="0" w:color="auto"/>
          </w:divBdr>
        </w:div>
      </w:divsChild>
    </w:div>
    <w:div w:id="592708929">
      <w:bodyDiv w:val="1"/>
      <w:marLeft w:val="0"/>
      <w:marRight w:val="0"/>
      <w:marTop w:val="0"/>
      <w:marBottom w:val="0"/>
      <w:divBdr>
        <w:top w:val="none" w:sz="0" w:space="0" w:color="auto"/>
        <w:left w:val="none" w:sz="0" w:space="0" w:color="auto"/>
        <w:bottom w:val="none" w:sz="0" w:space="0" w:color="auto"/>
        <w:right w:val="none" w:sz="0" w:space="0" w:color="auto"/>
      </w:divBdr>
      <w:divsChild>
        <w:div w:id="1732607999">
          <w:marLeft w:val="0"/>
          <w:marRight w:val="0"/>
          <w:marTop w:val="0"/>
          <w:marBottom w:val="0"/>
          <w:divBdr>
            <w:top w:val="none" w:sz="0" w:space="0" w:color="auto"/>
            <w:left w:val="none" w:sz="0" w:space="0" w:color="auto"/>
            <w:bottom w:val="none" w:sz="0" w:space="0" w:color="auto"/>
            <w:right w:val="none" w:sz="0" w:space="0" w:color="auto"/>
          </w:divBdr>
        </w:div>
        <w:div w:id="311905982">
          <w:marLeft w:val="0"/>
          <w:marRight w:val="0"/>
          <w:marTop w:val="0"/>
          <w:marBottom w:val="0"/>
          <w:divBdr>
            <w:top w:val="none" w:sz="0" w:space="0" w:color="auto"/>
            <w:left w:val="none" w:sz="0" w:space="0" w:color="auto"/>
            <w:bottom w:val="none" w:sz="0" w:space="0" w:color="auto"/>
            <w:right w:val="none" w:sz="0" w:space="0" w:color="auto"/>
          </w:divBdr>
        </w:div>
        <w:div w:id="1922131766">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13237847">
      <w:bodyDiv w:val="1"/>
      <w:marLeft w:val="0"/>
      <w:marRight w:val="0"/>
      <w:marTop w:val="0"/>
      <w:marBottom w:val="0"/>
      <w:divBdr>
        <w:top w:val="none" w:sz="0" w:space="0" w:color="auto"/>
        <w:left w:val="none" w:sz="0" w:space="0" w:color="auto"/>
        <w:bottom w:val="none" w:sz="0" w:space="0" w:color="auto"/>
        <w:right w:val="none" w:sz="0" w:space="0" w:color="auto"/>
      </w:divBdr>
      <w:divsChild>
        <w:div w:id="2040466586">
          <w:marLeft w:val="0"/>
          <w:marRight w:val="0"/>
          <w:marTop w:val="0"/>
          <w:marBottom w:val="0"/>
          <w:divBdr>
            <w:top w:val="none" w:sz="0" w:space="0" w:color="auto"/>
            <w:left w:val="none" w:sz="0" w:space="0" w:color="auto"/>
            <w:bottom w:val="none" w:sz="0" w:space="0" w:color="auto"/>
            <w:right w:val="none" w:sz="0" w:space="0" w:color="auto"/>
          </w:divBdr>
        </w:div>
        <w:div w:id="1864636198">
          <w:marLeft w:val="0"/>
          <w:marRight w:val="0"/>
          <w:marTop w:val="0"/>
          <w:marBottom w:val="0"/>
          <w:divBdr>
            <w:top w:val="none" w:sz="0" w:space="0" w:color="auto"/>
            <w:left w:val="none" w:sz="0" w:space="0" w:color="auto"/>
            <w:bottom w:val="none" w:sz="0" w:space="0" w:color="auto"/>
            <w:right w:val="none" w:sz="0" w:space="0" w:color="auto"/>
          </w:divBdr>
        </w:div>
        <w:div w:id="588317325">
          <w:marLeft w:val="0"/>
          <w:marRight w:val="0"/>
          <w:marTop w:val="0"/>
          <w:marBottom w:val="0"/>
          <w:divBdr>
            <w:top w:val="none" w:sz="0" w:space="0" w:color="auto"/>
            <w:left w:val="none" w:sz="0" w:space="0" w:color="auto"/>
            <w:bottom w:val="none" w:sz="0" w:space="0" w:color="auto"/>
            <w:right w:val="none" w:sz="0" w:space="0" w:color="auto"/>
          </w:divBdr>
        </w:div>
        <w:div w:id="1372220926">
          <w:marLeft w:val="0"/>
          <w:marRight w:val="0"/>
          <w:marTop w:val="0"/>
          <w:marBottom w:val="0"/>
          <w:divBdr>
            <w:top w:val="none" w:sz="0" w:space="0" w:color="auto"/>
            <w:left w:val="none" w:sz="0" w:space="0" w:color="auto"/>
            <w:bottom w:val="none" w:sz="0" w:space="0" w:color="auto"/>
            <w:right w:val="none" w:sz="0" w:space="0" w:color="auto"/>
          </w:divBdr>
        </w:div>
        <w:div w:id="1593011424">
          <w:marLeft w:val="0"/>
          <w:marRight w:val="0"/>
          <w:marTop w:val="0"/>
          <w:marBottom w:val="0"/>
          <w:divBdr>
            <w:top w:val="none" w:sz="0" w:space="0" w:color="auto"/>
            <w:left w:val="none" w:sz="0" w:space="0" w:color="auto"/>
            <w:bottom w:val="none" w:sz="0" w:space="0" w:color="auto"/>
            <w:right w:val="none" w:sz="0" w:space="0" w:color="auto"/>
          </w:divBdr>
        </w:div>
        <w:div w:id="2012758482">
          <w:marLeft w:val="0"/>
          <w:marRight w:val="0"/>
          <w:marTop w:val="0"/>
          <w:marBottom w:val="0"/>
          <w:divBdr>
            <w:top w:val="none" w:sz="0" w:space="0" w:color="auto"/>
            <w:left w:val="none" w:sz="0" w:space="0" w:color="auto"/>
            <w:bottom w:val="none" w:sz="0" w:space="0" w:color="auto"/>
            <w:right w:val="none" w:sz="0" w:space="0" w:color="auto"/>
          </w:divBdr>
        </w:div>
        <w:div w:id="520318279">
          <w:marLeft w:val="0"/>
          <w:marRight w:val="0"/>
          <w:marTop w:val="0"/>
          <w:marBottom w:val="0"/>
          <w:divBdr>
            <w:top w:val="none" w:sz="0" w:space="0" w:color="auto"/>
            <w:left w:val="none" w:sz="0" w:space="0" w:color="auto"/>
            <w:bottom w:val="none" w:sz="0" w:space="0" w:color="auto"/>
            <w:right w:val="none" w:sz="0" w:space="0" w:color="auto"/>
          </w:divBdr>
        </w:div>
        <w:div w:id="1385060362">
          <w:marLeft w:val="0"/>
          <w:marRight w:val="0"/>
          <w:marTop w:val="0"/>
          <w:marBottom w:val="0"/>
          <w:divBdr>
            <w:top w:val="none" w:sz="0" w:space="0" w:color="auto"/>
            <w:left w:val="none" w:sz="0" w:space="0" w:color="auto"/>
            <w:bottom w:val="none" w:sz="0" w:space="0" w:color="auto"/>
            <w:right w:val="none" w:sz="0" w:space="0" w:color="auto"/>
          </w:divBdr>
        </w:div>
        <w:div w:id="576090177">
          <w:marLeft w:val="0"/>
          <w:marRight w:val="0"/>
          <w:marTop w:val="0"/>
          <w:marBottom w:val="0"/>
          <w:divBdr>
            <w:top w:val="none" w:sz="0" w:space="0" w:color="auto"/>
            <w:left w:val="none" w:sz="0" w:space="0" w:color="auto"/>
            <w:bottom w:val="none" w:sz="0" w:space="0" w:color="auto"/>
            <w:right w:val="none" w:sz="0" w:space="0" w:color="auto"/>
          </w:divBdr>
        </w:div>
        <w:div w:id="368382001">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07606618">
      <w:bodyDiv w:val="1"/>
      <w:marLeft w:val="0"/>
      <w:marRight w:val="0"/>
      <w:marTop w:val="0"/>
      <w:marBottom w:val="0"/>
      <w:divBdr>
        <w:top w:val="none" w:sz="0" w:space="0" w:color="auto"/>
        <w:left w:val="none" w:sz="0" w:space="0" w:color="auto"/>
        <w:bottom w:val="none" w:sz="0" w:space="0" w:color="auto"/>
        <w:right w:val="none" w:sz="0" w:space="0" w:color="auto"/>
      </w:divBdr>
      <w:divsChild>
        <w:div w:id="1246841324">
          <w:marLeft w:val="0"/>
          <w:marRight w:val="0"/>
          <w:marTop w:val="0"/>
          <w:marBottom w:val="0"/>
          <w:divBdr>
            <w:top w:val="none" w:sz="0" w:space="0" w:color="auto"/>
            <w:left w:val="none" w:sz="0" w:space="0" w:color="auto"/>
            <w:bottom w:val="none" w:sz="0" w:space="0" w:color="auto"/>
            <w:right w:val="none" w:sz="0" w:space="0" w:color="auto"/>
          </w:divBdr>
        </w:div>
        <w:div w:id="1937514002">
          <w:marLeft w:val="0"/>
          <w:marRight w:val="0"/>
          <w:marTop w:val="0"/>
          <w:marBottom w:val="0"/>
          <w:divBdr>
            <w:top w:val="none" w:sz="0" w:space="0" w:color="auto"/>
            <w:left w:val="none" w:sz="0" w:space="0" w:color="auto"/>
            <w:bottom w:val="none" w:sz="0" w:space="0" w:color="auto"/>
            <w:right w:val="none" w:sz="0" w:space="0" w:color="auto"/>
          </w:divBdr>
        </w:div>
        <w:div w:id="662271864">
          <w:marLeft w:val="0"/>
          <w:marRight w:val="0"/>
          <w:marTop w:val="0"/>
          <w:marBottom w:val="0"/>
          <w:divBdr>
            <w:top w:val="none" w:sz="0" w:space="0" w:color="auto"/>
            <w:left w:val="none" w:sz="0" w:space="0" w:color="auto"/>
            <w:bottom w:val="none" w:sz="0" w:space="0" w:color="auto"/>
            <w:right w:val="none" w:sz="0" w:space="0" w:color="auto"/>
          </w:divBdr>
        </w:div>
        <w:div w:id="1340617226">
          <w:marLeft w:val="0"/>
          <w:marRight w:val="0"/>
          <w:marTop w:val="0"/>
          <w:marBottom w:val="0"/>
          <w:divBdr>
            <w:top w:val="none" w:sz="0" w:space="0" w:color="auto"/>
            <w:left w:val="none" w:sz="0" w:space="0" w:color="auto"/>
            <w:bottom w:val="none" w:sz="0" w:space="0" w:color="auto"/>
            <w:right w:val="none" w:sz="0" w:space="0" w:color="auto"/>
          </w:divBdr>
        </w:div>
        <w:div w:id="1155220760">
          <w:marLeft w:val="0"/>
          <w:marRight w:val="0"/>
          <w:marTop w:val="0"/>
          <w:marBottom w:val="0"/>
          <w:divBdr>
            <w:top w:val="none" w:sz="0" w:space="0" w:color="auto"/>
            <w:left w:val="none" w:sz="0" w:space="0" w:color="auto"/>
            <w:bottom w:val="none" w:sz="0" w:space="0" w:color="auto"/>
            <w:right w:val="none" w:sz="0" w:space="0" w:color="auto"/>
          </w:divBdr>
        </w:div>
        <w:div w:id="1091047612">
          <w:marLeft w:val="0"/>
          <w:marRight w:val="0"/>
          <w:marTop w:val="0"/>
          <w:marBottom w:val="0"/>
          <w:divBdr>
            <w:top w:val="none" w:sz="0" w:space="0" w:color="auto"/>
            <w:left w:val="none" w:sz="0" w:space="0" w:color="auto"/>
            <w:bottom w:val="none" w:sz="0" w:space="0" w:color="auto"/>
            <w:right w:val="none" w:sz="0" w:space="0" w:color="auto"/>
          </w:divBdr>
        </w:div>
        <w:div w:id="2098821757">
          <w:marLeft w:val="0"/>
          <w:marRight w:val="0"/>
          <w:marTop w:val="0"/>
          <w:marBottom w:val="0"/>
          <w:divBdr>
            <w:top w:val="none" w:sz="0" w:space="0" w:color="auto"/>
            <w:left w:val="none" w:sz="0" w:space="0" w:color="auto"/>
            <w:bottom w:val="none" w:sz="0" w:space="0" w:color="auto"/>
            <w:right w:val="none" w:sz="0" w:space="0" w:color="auto"/>
          </w:divBdr>
        </w:div>
        <w:div w:id="798452287">
          <w:marLeft w:val="0"/>
          <w:marRight w:val="0"/>
          <w:marTop w:val="0"/>
          <w:marBottom w:val="0"/>
          <w:divBdr>
            <w:top w:val="none" w:sz="0" w:space="0" w:color="auto"/>
            <w:left w:val="none" w:sz="0" w:space="0" w:color="auto"/>
            <w:bottom w:val="none" w:sz="0" w:space="0" w:color="auto"/>
            <w:right w:val="none" w:sz="0" w:space="0" w:color="auto"/>
          </w:divBdr>
        </w:div>
        <w:div w:id="518012157">
          <w:marLeft w:val="0"/>
          <w:marRight w:val="0"/>
          <w:marTop w:val="0"/>
          <w:marBottom w:val="0"/>
          <w:divBdr>
            <w:top w:val="none" w:sz="0" w:space="0" w:color="auto"/>
            <w:left w:val="none" w:sz="0" w:space="0" w:color="auto"/>
            <w:bottom w:val="none" w:sz="0" w:space="0" w:color="auto"/>
            <w:right w:val="none" w:sz="0" w:space="0" w:color="auto"/>
          </w:divBdr>
        </w:div>
        <w:div w:id="1298536868">
          <w:marLeft w:val="0"/>
          <w:marRight w:val="0"/>
          <w:marTop w:val="0"/>
          <w:marBottom w:val="0"/>
          <w:divBdr>
            <w:top w:val="none" w:sz="0" w:space="0" w:color="auto"/>
            <w:left w:val="none" w:sz="0" w:space="0" w:color="auto"/>
            <w:bottom w:val="none" w:sz="0" w:space="0" w:color="auto"/>
            <w:right w:val="none" w:sz="0" w:space="0" w:color="auto"/>
          </w:divBdr>
        </w:div>
        <w:div w:id="1052269949">
          <w:marLeft w:val="0"/>
          <w:marRight w:val="0"/>
          <w:marTop w:val="0"/>
          <w:marBottom w:val="0"/>
          <w:divBdr>
            <w:top w:val="none" w:sz="0" w:space="0" w:color="auto"/>
            <w:left w:val="none" w:sz="0" w:space="0" w:color="auto"/>
            <w:bottom w:val="none" w:sz="0" w:space="0" w:color="auto"/>
            <w:right w:val="none" w:sz="0" w:space="0" w:color="auto"/>
          </w:divBdr>
        </w:div>
        <w:div w:id="490877142">
          <w:marLeft w:val="0"/>
          <w:marRight w:val="0"/>
          <w:marTop w:val="0"/>
          <w:marBottom w:val="0"/>
          <w:divBdr>
            <w:top w:val="none" w:sz="0" w:space="0" w:color="auto"/>
            <w:left w:val="none" w:sz="0" w:space="0" w:color="auto"/>
            <w:bottom w:val="none" w:sz="0" w:space="0" w:color="auto"/>
            <w:right w:val="none" w:sz="0" w:space="0" w:color="auto"/>
          </w:divBdr>
        </w:div>
        <w:div w:id="234165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nline-audio-converte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eesound.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emu\AppData\Roaming\Microsoft\Templates\Vaihtuvav&#228;rinen%20rakenne%20(tyhj&#228;).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4873beb7-5857-4685-be1f-d57550cc96cc"/>
    <ds:schemaRef ds:uri="http://www.w3.org/XML/1998/namespace"/>
  </ds:schemaRefs>
</ds:datastoreItem>
</file>

<file path=customXml/itemProps4.xml><?xml version="1.0" encoding="utf-8"?>
<ds:datastoreItem xmlns:ds="http://schemas.openxmlformats.org/officeDocument/2006/customXml" ds:itemID="{28E0702E-8DD1-4443-ADC9-EC5EBC8E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Vaihtuvavärinen rakenne (tyhjä)</Template>
  <TotalTime>29</TotalTime>
  <Pages>2</Pages>
  <Words>573</Words>
  <Characters>3271</Characters>
  <Application>Microsoft Office Word</Application>
  <DocSecurity>0</DocSecurity>
  <Lines>27</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Teemu Nenonen</dc:creator>
  <cp:lastModifiedBy>Nenonen Teemu Petteri</cp:lastModifiedBy>
  <cp:revision>1</cp:revision>
  <dcterms:created xsi:type="dcterms:W3CDTF">2019-03-31T16:49:00Z</dcterms:created>
  <dcterms:modified xsi:type="dcterms:W3CDTF">2019-03-31T17:18:00Z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